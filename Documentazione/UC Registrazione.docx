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F5DFF" w:rsidRPr="00E70469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F5DFF" w:rsidRPr="00E70469" w:rsidRDefault="00741E0A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F5DFF" w:rsidRPr="00E70469" w:rsidRDefault="0080103F" w:rsidP="007E726A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E70469">
              <w:rPr>
                <w:rFonts w:ascii="LM Roman 12" w:hAnsi="LM Roman 12"/>
                <w:b/>
                <w:sz w:val="22"/>
                <w:szCs w:val="22"/>
              </w:rPr>
              <w:t>Registrazione</w:t>
            </w:r>
          </w:p>
        </w:tc>
      </w:tr>
      <w:tr w:rsidR="00A67C57" w:rsidRPr="00E70469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A67C57" w:rsidRPr="00E70469" w:rsidRDefault="00A67C57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A67C57" w:rsidRPr="00E70469" w:rsidRDefault="00A67C57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1</w:t>
            </w:r>
          </w:p>
        </w:tc>
      </w:tr>
      <w:tr w:rsidR="006F5DFF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E70469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E70469" w:rsidRDefault="006F5DFF" w:rsidP="007E726A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 xml:space="preserve">Questo UC permette </w:t>
            </w:r>
            <w:r w:rsidR="00BE5587" w:rsidRPr="00E70469">
              <w:rPr>
                <w:rFonts w:ascii="LM Roman 12" w:hAnsi="LM Roman 12"/>
                <w:sz w:val="22"/>
                <w:szCs w:val="22"/>
              </w:rPr>
              <w:t>ad un utente visitatore di compiere la registrazione al sistema.</w:t>
            </w:r>
          </w:p>
        </w:tc>
      </w:tr>
      <w:tr w:rsidR="006F5DFF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E70469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 xml:space="preserve">Attore </w:t>
            </w:r>
            <w:r w:rsidR="00796298" w:rsidRPr="00E70469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E70469">
              <w:rPr>
                <w:rFonts w:ascii="LM Roman 12" w:hAnsi="LM Roman 12"/>
                <w:i/>
                <w:sz w:val="22"/>
                <w:szCs w:val="22"/>
              </w:rPr>
              <w:t>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E70469" w:rsidRDefault="00BE5587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Utente non registrato</w:t>
            </w:r>
          </w:p>
        </w:tc>
      </w:tr>
      <w:tr w:rsidR="006F5DFF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E70469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 xml:space="preserve">Attori </w:t>
            </w:r>
            <w:r w:rsidR="00796298" w:rsidRPr="00E70469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  <w:r w:rsidRPr="00E70469">
              <w:rPr>
                <w:rFonts w:ascii="LM Roman 12" w:hAnsi="LM Roman 12"/>
                <w:i/>
                <w:sz w:val="22"/>
                <w:szCs w:val="22"/>
              </w:rPr>
              <w:t>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E70469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A67C57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A67C57" w:rsidRPr="00E70469" w:rsidRDefault="00A67C57" w:rsidP="00A67C57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Nessuna</w:t>
            </w:r>
          </w:p>
        </w:tc>
      </w:tr>
      <w:tr w:rsidR="00A67C57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C57" w:rsidRPr="00E70469" w:rsidRDefault="00A67C57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Flusso 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7C57" w:rsidRPr="00E70469" w:rsidRDefault="00A67C57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E70469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Steps</w:t>
            </w:r>
            <w:r w:rsidR="00796298" w:rsidRPr="00E70469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E70469" w:rsidRDefault="007E726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Il caso d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 xml:space="preserve">uso inizia </w:t>
            </w:r>
            <w:r w:rsidR="00BE5587" w:rsidRPr="00E70469">
              <w:rPr>
                <w:rFonts w:ascii="LM Roman 12" w:hAnsi="LM Roman 12"/>
                <w:sz w:val="22"/>
                <w:szCs w:val="22"/>
              </w:rPr>
              <w:t>quando l</w:t>
            </w:r>
            <w:r w:rsidR="00BE5587"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BE5587" w:rsidRPr="00E70469">
              <w:rPr>
                <w:rFonts w:ascii="LM Roman 12" w:hAnsi="LM Roman 12"/>
                <w:sz w:val="22"/>
                <w:szCs w:val="22"/>
              </w:rPr>
              <w:t>utente seleziona il pannello di Registrazione.</w:t>
            </w:r>
          </w:p>
          <w:p w:rsidR="006F5DFF" w:rsidRPr="00E70469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Il sistema offre un modulo da compilare</w:t>
            </w:r>
            <w:r w:rsidR="00BE5587" w:rsidRPr="00E70469">
              <w:rPr>
                <w:rFonts w:ascii="LM Roman 12" w:hAnsi="LM Roman 12"/>
                <w:sz w:val="22"/>
                <w:szCs w:val="22"/>
              </w:rPr>
              <w:t xml:space="preserve"> per inserire i propri dati personali.</w:t>
            </w:r>
          </w:p>
          <w:p w:rsidR="008D587A" w:rsidRPr="00E70469" w:rsidRDefault="00BE5587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 xml:space="preserve">utente seleziona 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E70469">
              <w:rPr>
                <w:rFonts w:ascii="LM Roman 12" w:hAnsi="LM Roman 12"/>
                <w:sz w:val="22"/>
                <w:szCs w:val="22"/>
              </w:rPr>
              <w:t>Registrati Ora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E70469" w:rsidRDefault="00BE5587" w:rsidP="00BE5587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Il sistema salva le informazioni inserite e registra 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utente.</w:t>
            </w:r>
          </w:p>
        </w:tc>
      </w:tr>
      <w:tr w:rsidR="00A67C57" w:rsidRPr="00E70469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C57" w:rsidRPr="00E70469" w:rsidRDefault="00A67C57" w:rsidP="00A67C57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Il sistema registra 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utente il quale si potrà successivamente autenticare.</w:t>
            </w:r>
          </w:p>
        </w:tc>
      </w:tr>
      <w:tr w:rsidR="00A67C57" w:rsidRPr="00E70469" w:rsidTr="00DC12D4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E70469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A67C57" w:rsidRPr="00E70469" w:rsidRDefault="00A67C57" w:rsidP="00A67C57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Registrazione respinta per informazioni mancanti o inesatte: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 xml:space="preserve">utente non ha correttamente compilato il modulo con tutte le informazioni richieste. 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Il sistema respinge la registrazione evidenziando le mancanze o gli errori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A.1) 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utente torna al passo 2. compilando il modulo con le parti mancanti dalla precedente sottomissione.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A.2) 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utente esce dal caso d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uso.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A67C57" w:rsidRPr="00E70469" w:rsidRDefault="00A67C57" w:rsidP="00A67C57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Registrazione respinta per credenziali già presenti.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email 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indicata nel modulo di registrazione risulta essere già associata ad una precedente registrazione nel sistema</w:t>
            </w:r>
          </w:p>
          <w:p w:rsidR="00A67C57" w:rsidRPr="00E70469" w:rsidRDefault="00A67C57" w:rsidP="00A67C57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  <w:u w:val="single"/>
              </w:rPr>
            </w:pPr>
            <w:r w:rsidRPr="00E70469">
              <w:rPr>
                <w:rFonts w:ascii="LM Roman 12" w:hAnsi="LM Roman 12"/>
                <w:sz w:val="22"/>
                <w:szCs w:val="22"/>
              </w:rPr>
              <w:t>Il sistema respinge la registrazione informando l</w:t>
            </w:r>
            <w:r w:rsidRPr="00E70469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E70469">
              <w:rPr>
                <w:rFonts w:ascii="LM Roman 12" w:hAnsi="LM Roman 12"/>
                <w:sz w:val="22"/>
                <w:szCs w:val="22"/>
              </w:rPr>
              <w:t>utente.</w:t>
            </w:r>
          </w:p>
        </w:tc>
      </w:tr>
    </w:tbl>
    <w:p w:rsidR="00970BE2" w:rsidRPr="00E70469" w:rsidRDefault="00970BE2" w:rsidP="00181DA1">
      <w:pPr>
        <w:spacing w:before="40" w:after="40"/>
        <w:rPr>
          <w:rFonts w:ascii="LM Roman 12" w:hAnsi="LM Roman 12"/>
          <w:sz w:val="22"/>
          <w:szCs w:val="22"/>
        </w:rPr>
      </w:pPr>
      <w:bookmarkStart w:id="0" w:name="_GoBack"/>
      <w:bookmarkEnd w:id="0"/>
    </w:p>
    <w:sectPr w:rsidR="00970BE2" w:rsidRPr="00E70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126702"/>
    <w:rsid w:val="0015265F"/>
    <w:rsid w:val="00181DA1"/>
    <w:rsid w:val="006F5DFF"/>
    <w:rsid w:val="00741E0A"/>
    <w:rsid w:val="00796298"/>
    <w:rsid w:val="007E726A"/>
    <w:rsid w:val="0080103F"/>
    <w:rsid w:val="008D587A"/>
    <w:rsid w:val="00970BE2"/>
    <w:rsid w:val="00987C16"/>
    <w:rsid w:val="00A11BE6"/>
    <w:rsid w:val="00A43C10"/>
    <w:rsid w:val="00A67C57"/>
    <w:rsid w:val="00AD3D4C"/>
    <w:rsid w:val="00B51FA6"/>
    <w:rsid w:val="00BE5587"/>
    <w:rsid w:val="00C92554"/>
    <w:rsid w:val="00D37ACB"/>
    <w:rsid w:val="00DC12D4"/>
    <w:rsid w:val="00DD793B"/>
    <w:rsid w:val="00DE386B"/>
    <w:rsid w:val="00E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7</cp:revision>
  <dcterms:created xsi:type="dcterms:W3CDTF">2017-08-08T08:42:00Z</dcterms:created>
  <dcterms:modified xsi:type="dcterms:W3CDTF">2017-09-02T16:30:00Z</dcterms:modified>
</cp:coreProperties>
</file>