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0"/>
        <w:gridCol w:w="7173"/>
      </w:tblGrid>
      <w:tr w:rsidR="006F5DFF" w:rsidRPr="00A85B4C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6F5DFF" w:rsidRPr="00A85B4C" w:rsidRDefault="00741E0A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bookmarkStart w:id="0" w:name="_GoBack" w:colFirst="0" w:colLast="0"/>
            <w:r w:rsidRPr="00A85B4C">
              <w:rPr>
                <w:rFonts w:ascii="LM Roman 12" w:hAnsi="LM Roman 12"/>
                <w:i/>
                <w:sz w:val="22"/>
                <w:szCs w:val="22"/>
              </w:rPr>
              <w:t>Nome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:rsidR="006F5DFF" w:rsidRPr="00A85B4C" w:rsidRDefault="0003096D" w:rsidP="007E726A">
            <w:pPr>
              <w:pStyle w:val="Contenutotabella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r w:rsidRPr="00A85B4C">
              <w:rPr>
                <w:rFonts w:ascii="LM Roman 12" w:hAnsi="LM Roman 12"/>
                <w:b/>
                <w:sz w:val="22"/>
                <w:szCs w:val="22"/>
              </w:rPr>
              <w:t>Login</w:t>
            </w:r>
          </w:p>
        </w:tc>
      </w:tr>
      <w:tr w:rsidR="007C61CB" w:rsidRPr="00A85B4C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</w:tcPr>
          <w:p w:rsidR="007C61CB" w:rsidRPr="00A85B4C" w:rsidRDefault="007C61CB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85B4C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C61CB" w:rsidRPr="00A85B4C" w:rsidRDefault="007076CB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>2</w:t>
            </w:r>
          </w:p>
        </w:tc>
      </w:tr>
      <w:tr w:rsidR="006F5DFF" w:rsidRPr="00A85B4C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A85B4C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85B4C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A85B4C" w:rsidRDefault="006F5DFF" w:rsidP="007E726A">
            <w:pPr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 xml:space="preserve">Questo UC permette 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 xml:space="preserve">ad </w:t>
            </w:r>
            <w:r w:rsidR="0003096D" w:rsidRPr="00A85B4C">
              <w:rPr>
                <w:rFonts w:ascii="LM Roman 12" w:hAnsi="LM Roman 12"/>
                <w:sz w:val="22"/>
                <w:szCs w:val="22"/>
              </w:rPr>
              <w:t>un utente già registrato di potersi autenticare nel sistema.</w:t>
            </w:r>
          </w:p>
        </w:tc>
      </w:tr>
      <w:tr w:rsidR="006F5DFF" w:rsidRPr="00A85B4C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A85B4C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85B4C">
              <w:rPr>
                <w:rFonts w:ascii="LM Roman 12" w:hAnsi="LM Roman 12"/>
                <w:i/>
                <w:sz w:val="22"/>
                <w:szCs w:val="22"/>
              </w:rPr>
              <w:t xml:space="preserve">Attore </w:t>
            </w:r>
            <w:r w:rsidR="00796298" w:rsidRPr="00A85B4C">
              <w:rPr>
                <w:rFonts w:ascii="LM Roman 12" w:hAnsi="LM Roman 12"/>
                <w:i/>
                <w:sz w:val="22"/>
                <w:szCs w:val="22"/>
              </w:rPr>
              <w:t xml:space="preserve">  </w:t>
            </w:r>
            <w:r w:rsidRPr="00A85B4C">
              <w:rPr>
                <w:rFonts w:ascii="LM Roman 12" w:hAnsi="LM Roman 12"/>
                <w:i/>
                <w:sz w:val="22"/>
                <w:szCs w:val="22"/>
              </w:rPr>
              <w:t>attivante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A85B4C" w:rsidRDefault="0003096D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>Utente</w:t>
            </w:r>
          </w:p>
        </w:tc>
      </w:tr>
      <w:tr w:rsidR="006F5DFF" w:rsidRPr="00A85B4C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A85B4C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85B4C">
              <w:rPr>
                <w:rFonts w:ascii="LM Roman 12" w:hAnsi="LM Roman 12"/>
                <w:i/>
                <w:sz w:val="22"/>
                <w:szCs w:val="22"/>
              </w:rPr>
              <w:t xml:space="preserve">Attori </w:t>
            </w:r>
            <w:r w:rsidR="00796298" w:rsidRPr="00A85B4C">
              <w:rPr>
                <w:rFonts w:ascii="LM Roman 12" w:hAnsi="LM Roman 12"/>
                <w:i/>
                <w:sz w:val="22"/>
                <w:szCs w:val="22"/>
              </w:rPr>
              <w:t xml:space="preserve">   </w:t>
            </w:r>
            <w:r w:rsidRPr="00A85B4C">
              <w:rPr>
                <w:rFonts w:ascii="LM Roman 12" w:hAnsi="LM Roman 12"/>
                <w:i/>
                <w:sz w:val="22"/>
                <w:szCs w:val="22"/>
              </w:rPr>
              <w:t>secondari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A85B4C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7C61CB" w:rsidRPr="00A85B4C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C61CB" w:rsidRPr="00A85B4C" w:rsidRDefault="007C61CB" w:rsidP="007C61CB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85B4C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7C61CB" w:rsidRPr="00A85B4C" w:rsidRDefault="007C61CB" w:rsidP="007C61CB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>Nessuna</w:t>
            </w:r>
          </w:p>
        </w:tc>
      </w:tr>
      <w:tr w:rsidR="006F5DFF" w:rsidRPr="00A85B4C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A85B4C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85B4C">
              <w:rPr>
                <w:rFonts w:ascii="LM Roman 12" w:hAnsi="LM Roman 12"/>
                <w:i/>
                <w:sz w:val="22"/>
                <w:szCs w:val="22"/>
              </w:rPr>
              <w:t>Flusso</w:t>
            </w:r>
            <w:r w:rsidR="00796298" w:rsidRPr="00A85B4C">
              <w:rPr>
                <w:rFonts w:ascii="LM Roman 12" w:hAnsi="LM Roman 12"/>
                <w:i/>
                <w:sz w:val="22"/>
                <w:szCs w:val="22"/>
              </w:rPr>
              <w:t xml:space="preserve"> </w:t>
            </w:r>
            <w:r w:rsidRPr="00A85B4C">
              <w:rPr>
                <w:rFonts w:ascii="LM Roman 12" w:hAnsi="LM Roman 12"/>
                <w:i/>
                <w:sz w:val="22"/>
                <w:szCs w:val="22"/>
              </w:rPr>
              <w:t xml:space="preserve"> principale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A85B4C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F5DFF" w:rsidRPr="00A85B4C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A85B4C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85B4C">
              <w:rPr>
                <w:rFonts w:ascii="LM Roman 12" w:hAnsi="LM Roman 12"/>
                <w:i/>
                <w:sz w:val="22"/>
                <w:szCs w:val="22"/>
              </w:rPr>
              <w:t>Steps</w:t>
            </w:r>
            <w:r w:rsidR="00796298" w:rsidRPr="00A85B4C">
              <w:rPr>
                <w:rFonts w:ascii="LM Roman 12" w:hAnsi="LM Roman 12"/>
                <w:i/>
                <w:sz w:val="22"/>
                <w:szCs w:val="22"/>
              </w:rPr>
              <w:t xml:space="preserve">   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A85B4C" w:rsidRDefault="007E726A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>Il caso d</w:t>
            </w:r>
            <w:r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A85B4C">
              <w:rPr>
                <w:rFonts w:ascii="LM Roman 12" w:hAnsi="LM Roman 12"/>
                <w:sz w:val="22"/>
                <w:szCs w:val="22"/>
              </w:rPr>
              <w:t xml:space="preserve">uso inizia 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>quando l</w:t>
            </w:r>
            <w:r w:rsidR="00BE5587"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 xml:space="preserve">utente seleziona il pannello di </w:t>
            </w:r>
            <w:r w:rsidR="0003096D" w:rsidRPr="00A85B4C">
              <w:rPr>
                <w:rFonts w:ascii="LM Roman 12" w:hAnsi="LM Roman 12"/>
                <w:sz w:val="22"/>
                <w:szCs w:val="22"/>
              </w:rPr>
              <w:t>Login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>.</w:t>
            </w:r>
          </w:p>
          <w:p w:rsidR="006F5DFF" w:rsidRPr="00A85B4C" w:rsidRDefault="008D587A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>Il sistema offre un modulo da compilare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 xml:space="preserve"> per inserire </w:t>
            </w:r>
            <w:r w:rsidR="0003096D" w:rsidRPr="00A85B4C">
              <w:rPr>
                <w:rFonts w:ascii="LM Roman 12" w:hAnsi="LM Roman 12"/>
                <w:sz w:val="22"/>
                <w:szCs w:val="22"/>
              </w:rPr>
              <w:t>le proprie credenziali di accesso.</w:t>
            </w:r>
          </w:p>
          <w:p w:rsidR="008D587A" w:rsidRPr="00A85B4C" w:rsidRDefault="0003096D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>Il sistema recupera le informazioni associate all</w:t>
            </w:r>
            <w:r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A85B4C">
              <w:rPr>
                <w:rFonts w:ascii="LM Roman 12" w:hAnsi="LM Roman 12"/>
                <w:sz w:val="22"/>
                <w:szCs w:val="22"/>
              </w:rPr>
              <w:t>utente verificando la validità delle credenziali inserite.</w:t>
            </w:r>
          </w:p>
          <w:p w:rsidR="006F5DFF" w:rsidRPr="00A85B4C" w:rsidRDefault="00BE5587" w:rsidP="00BE5587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 xml:space="preserve">Il sistema </w:t>
            </w:r>
            <w:r w:rsidR="0003096D" w:rsidRPr="00A85B4C">
              <w:rPr>
                <w:rFonts w:ascii="LM Roman 12" w:hAnsi="LM Roman 12"/>
                <w:sz w:val="22"/>
                <w:szCs w:val="22"/>
              </w:rPr>
              <w:t>autentica l</w:t>
            </w:r>
            <w:r w:rsidR="0003096D"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03096D" w:rsidRPr="00A85B4C">
              <w:rPr>
                <w:rFonts w:ascii="LM Roman 12" w:hAnsi="LM Roman 12"/>
                <w:sz w:val="22"/>
                <w:szCs w:val="22"/>
              </w:rPr>
              <w:t>utente e lo reindirizza alla pagina principale.</w:t>
            </w:r>
          </w:p>
        </w:tc>
      </w:tr>
      <w:tr w:rsidR="007C61CB" w:rsidRPr="00A85B4C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C61CB" w:rsidRPr="00A85B4C" w:rsidRDefault="007C61CB" w:rsidP="007C61CB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85B4C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7C61CB" w:rsidRPr="00A85B4C" w:rsidRDefault="007C61CB" w:rsidP="007C61CB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>L</w:t>
            </w:r>
            <w:r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A85B4C">
              <w:rPr>
                <w:rFonts w:ascii="LM Roman 12" w:hAnsi="LM Roman 12"/>
                <w:sz w:val="22"/>
                <w:szCs w:val="22"/>
              </w:rPr>
              <w:t>utente risulta autenticato nel sistema e può accedere alle proprie funzionalità.</w:t>
            </w:r>
          </w:p>
        </w:tc>
      </w:tr>
      <w:tr w:rsidR="006F5DFF" w:rsidRPr="00A85B4C" w:rsidTr="00DC12D4">
        <w:trPr>
          <w:trHeight w:val="2041"/>
        </w:trPr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5DFF" w:rsidRPr="00A85B4C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85B4C">
              <w:rPr>
                <w:rFonts w:ascii="LM Roman 12" w:hAnsi="LM Roman 12"/>
                <w:i/>
                <w:sz w:val="22"/>
                <w:szCs w:val="22"/>
              </w:rPr>
              <w:t>Sequenza</w:t>
            </w:r>
            <w:r w:rsidR="00796298" w:rsidRPr="00A85B4C">
              <w:rPr>
                <w:rFonts w:ascii="LM Roman 12" w:hAnsi="LM Roman 12"/>
                <w:i/>
                <w:sz w:val="22"/>
                <w:szCs w:val="22"/>
              </w:rPr>
              <w:t xml:space="preserve">    </w:t>
            </w:r>
            <w:r w:rsidRPr="00A85B4C">
              <w:rPr>
                <w:rFonts w:ascii="LM Roman 12" w:hAnsi="LM Roman 12"/>
                <w:i/>
                <w:sz w:val="22"/>
                <w:szCs w:val="22"/>
              </w:rPr>
              <w:t xml:space="preserve"> degli</w:t>
            </w:r>
            <w:r w:rsidR="00796298" w:rsidRPr="00A85B4C">
              <w:rPr>
                <w:rFonts w:ascii="LM Roman 12" w:hAnsi="LM Roman 12"/>
                <w:i/>
                <w:sz w:val="22"/>
                <w:szCs w:val="22"/>
              </w:rPr>
              <w:t xml:space="preserve">  </w:t>
            </w:r>
            <w:r w:rsidRPr="00A85B4C">
              <w:rPr>
                <w:rFonts w:ascii="LM Roman 12" w:hAnsi="LM Roman 12"/>
                <w:i/>
                <w:sz w:val="22"/>
                <w:szCs w:val="22"/>
              </w:rPr>
              <w:t xml:space="preserve"> eventi alternativa</w:t>
            </w:r>
          </w:p>
          <w:p w:rsidR="00DD793B" w:rsidRPr="00A85B4C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DD793B" w:rsidRPr="00A85B4C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DD793B" w:rsidRPr="00A85B4C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DD793B" w:rsidRPr="00A85B4C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DD793B" w:rsidRPr="00A85B4C" w:rsidRDefault="0003096D" w:rsidP="007E726A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>Credenziali di autenticazioni non corrette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>:</w:t>
            </w:r>
          </w:p>
          <w:p w:rsidR="00DD793B" w:rsidRPr="00A85B4C" w:rsidRDefault="00BE5587" w:rsidP="007E726A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>L</w:t>
            </w:r>
            <w:r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A85B4C">
              <w:rPr>
                <w:rFonts w:ascii="LM Roman 12" w:hAnsi="LM Roman 12"/>
                <w:sz w:val="22"/>
                <w:szCs w:val="22"/>
              </w:rPr>
              <w:t>utente</w:t>
            </w:r>
            <w:r w:rsidR="00DD793B" w:rsidRPr="00A85B4C">
              <w:rPr>
                <w:rFonts w:ascii="LM Roman 12" w:hAnsi="LM Roman 12"/>
                <w:sz w:val="22"/>
                <w:szCs w:val="22"/>
              </w:rPr>
              <w:t xml:space="preserve"> </w:t>
            </w:r>
            <w:r w:rsidR="0003096D" w:rsidRPr="00A85B4C">
              <w:rPr>
                <w:rFonts w:ascii="LM Roman 12" w:hAnsi="LM Roman 12"/>
                <w:sz w:val="22"/>
                <w:szCs w:val="22"/>
              </w:rPr>
              <w:t>ha inserito delle credenziali di autenticazione che non corrispondenti ad alcuna registrazione nel sistema.</w:t>
            </w:r>
          </w:p>
          <w:p w:rsidR="0003096D" w:rsidRPr="00A85B4C" w:rsidRDefault="00DD793B" w:rsidP="007E726A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 xml:space="preserve">Il sistema respinge </w:t>
            </w:r>
            <w:r w:rsidR="0003096D" w:rsidRPr="00A85B4C">
              <w:rPr>
                <w:rFonts w:ascii="LM Roman 12" w:hAnsi="LM Roman 12"/>
                <w:sz w:val="22"/>
                <w:szCs w:val="22"/>
              </w:rPr>
              <w:t>l</w:t>
            </w:r>
            <w:r w:rsidR="0003096D"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03096D" w:rsidRPr="00A85B4C">
              <w:rPr>
                <w:rFonts w:ascii="LM Roman 12" w:hAnsi="LM Roman 12"/>
                <w:sz w:val="22"/>
                <w:szCs w:val="22"/>
              </w:rPr>
              <w:t>autenticazione informando l</w:t>
            </w:r>
            <w:r w:rsidR="0003096D"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03096D" w:rsidRPr="00A85B4C">
              <w:rPr>
                <w:rFonts w:ascii="LM Roman 12" w:hAnsi="LM Roman 12"/>
                <w:sz w:val="22"/>
                <w:szCs w:val="22"/>
              </w:rPr>
              <w:t>utente dell</w:t>
            </w:r>
            <w:r w:rsidR="0003096D"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03096D" w:rsidRPr="00A85B4C">
              <w:rPr>
                <w:rFonts w:ascii="LM Roman 12" w:hAnsi="LM Roman 12"/>
                <w:sz w:val="22"/>
                <w:szCs w:val="22"/>
              </w:rPr>
              <w:t>errore.</w:t>
            </w:r>
          </w:p>
          <w:p w:rsidR="00DD793B" w:rsidRPr="00A85B4C" w:rsidRDefault="00DD793B" w:rsidP="007E726A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 xml:space="preserve">A.1) 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>L</w:t>
            </w:r>
            <w:r w:rsidR="00BE5587"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 xml:space="preserve">utente </w:t>
            </w:r>
            <w:r w:rsidRPr="00A85B4C">
              <w:rPr>
                <w:rFonts w:ascii="LM Roman 12" w:hAnsi="LM Roman 12"/>
                <w:sz w:val="22"/>
                <w:szCs w:val="22"/>
              </w:rPr>
              <w:t xml:space="preserve">torna al passo 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>2</w:t>
            </w:r>
            <w:r w:rsidRPr="00A85B4C">
              <w:rPr>
                <w:rFonts w:ascii="LM Roman 12" w:hAnsi="LM Roman 12"/>
                <w:sz w:val="22"/>
                <w:szCs w:val="22"/>
              </w:rPr>
              <w:t xml:space="preserve">. 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>c</w:t>
            </w:r>
            <w:r w:rsidR="007E726A" w:rsidRPr="00A85B4C">
              <w:rPr>
                <w:rFonts w:ascii="LM Roman 12" w:hAnsi="LM Roman 12"/>
                <w:sz w:val="22"/>
                <w:szCs w:val="22"/>
              </w:rPr>
              <w:t xml:space="preserve">ompilando il modulo </w:t>
            </w:r>
            <w:r w:rsidR="0003096D" w:rsidRPr="00A85B4C">
              <w:rPr>
                <w:rFonts w:ascii="LM Roman 12" w:hAnsi="LM Roman 12"/>
                <w:sz w:val="22"/>
                <w:szCs w:val="22"/>
              </w:rPr>
              <w:t>con delle nuove credenziali di accesso.</w:t>
            </w:r>
          </w:p>
          <w:p w:rsidR="00BE5587" w:rsidRPr="00A85B4C" w:rsidRDefault="007E726A" w:rsidP="0003096D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  <w:u w:val="single"/>
              </w:rPr>
            </w:pPr>
            <w:r w:rsidRPr="00A85B4C">
              <w:rPr>
                <w:rFonts w:ascii="LM Roman 12" w:hAnsi="LM Roman 12"/>
                <w:sz w:val="22"/>
                <w:szCs w:val="22"/>
              </w:rPr>
              <w:t xml:space="preserve">A.2) 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>L</w:t>
            </w:r>
            <w:r w:rsidR="00BE5587"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BE5587" w:rsidRPr="00A85B4C">
              <w:rPr>
                <w:rFonts w:ascii="LM Roman 12" w:hAnsi="LM Roman 12"/>
                <w:sz w:val="22"/>
                <w:szCs w:val="22"/>
              </w:rPr>
              <w:t>utente</w:t>
            </w:r>
            <w:r w:rsidRPr="00A85B4C">
              <w:rPr>
                <w:rFonts w:ascii="LM Roman 12" w:hAnsi="LM Roman 12"/>
                <w:sz w:val="22"/>
                <w:szCs w:val="22"/>
              </w:rPr>
              <w:t xml:space="preserve"> esce dal caso d</w:t>
            </w:r>
            <w:r w:rsidRPr="00A85B4C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A85B4C">
              <w:rPr>
                <w:rFonts w:ascii="LM Roman 12" w:hAnsi="LM Roman 12"/>
                <w:sz w:val="22"/>
                <w:szCs w:val="22"/>
              </w:rPr>
              <w:t>uso.</w:t>
            </w:r>
          </w:p>
        </w:tc>
      </w:tr>
      <w:bookmarkEnd w:id="0"/>
    </w:tbl>
    <w:p w:rsidR="00970BE2" w:rsidRPr="00A85B4C" w:rsidRDefault="00970BE2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A85B4C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A85B4C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A85B4C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A85B4C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A85B4C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A85B4C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A85B4C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sectPr w:rsidR="00674BA7" w:rsidRPr="00A85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CC5133"/>
    <w:multiLevelType w:val="hybridMultilevel"/>
    <w:tmpl w:val="6FC42828"/>
    <w:lvl w:ilvl="0" w:tplc="3A60D0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12086"/>
    <w:multiLevelType w:val="hybridMultilevel"/>
    <w:tmpl w:val="C58876E6"/>
    <w:lvl w:ilvl="0" w:tplc="3372E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34548"/>
    <w:multiLevelType w:val="hybridMultilevel"/>
    <w:tmpl w:val="70D619AC"/>
    <w:lvl w:ilvl="0" w:tplc="48F439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54"/>
    <w:rsid w:val="0003096D"/>
    <w:rsid w:val="00126702"/>
    <w:rsid w:val="0015265F"/>
    <w:rsid w:val="00181DA1"/>
    <w:rsid w:val="005A3AC9"/>
    <w:rsid w:val="00632FA8"/>
    <w:rsid w:val="00674BA7"/>
    <w:rsid w:val="006F5DFF"/>
    <w:rsid w:val="007076CB"/>
    <w:rsid w:val="00741E0A"/>
    <w:rsid w:val="00796298"/>
    <w:rsid w:val="007C61CB"/>
    <w:rsid w:val="007E726A"/>
    <w:rsid w:val="0080103F"/>
    <w:rsid w:val="008D587A"/>
    <w:rsid w:val="00970BE2"/>
    <w:rsid w:val="00987C16"/>
    <w:rsid w:val="00A11BE6"/>
    <w:rsid w:val="00A43C10"/>
    <w:rsid w:val="00A85B4C"/>
    <w:rsid w:val="00AD3D4C"/>
    <w:rsid w:val="00B51FA6"/>
    <w:rsid w:val="00BE5587"/>
    <w:rsid w:val="00C92554"/>
    <w:rsid w:val="00D37ACB"/>
    <w:rsid w:val="00DC12D4"/>
    <w:rsid w:val="00DD793B"/>
    <w:rsid w:val="00D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E98DE-C448-40EB-90BF-1430082B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6F5DF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F5DF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como</dc:creator>
  <cp:keywords/>
  <dc:description/>
  <cp:lastModifiedBy>roberto como</cp:lastModifiedBy>
  <cp:revision>12</cp:revision>
  <dcterms:created xsi:type="dcterms:W3CDTF">2017-08-08T08:42:00Z</dcterms:created>
  <dcterms:modified xsi:type="dcterms:W3CDTF">2017-09-02T16:29:00Z</dcterms:modified>
</cp:coreProperties>
</file>