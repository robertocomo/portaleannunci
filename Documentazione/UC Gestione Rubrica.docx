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6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0"/>
        <w:gridCol w:w="7173"/>
      </w:tblGrid>
      <w:tr w:rsidR="006F5DFF" w:rsidRPr="00262B36" w:rsidTr="00DC12D4"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:rsidR="006F5DFF" w:rsidRPr="00262B36" w:rsidRDefault="00741E0A" w:rsidP="007E726A">
            <w:pPr>
              <w:pStyle w:val="Contenutotabella"/>
              <w:tabs>
                <w:tab w:val="center" w:pos="1190"/>
              </w:tabs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262B36">
              <w:rPr>
                <w:rFonts w:ascii="LM Roman 12" w:hAnsi="LM Roman 12"/>
                <w:i/>
                <w:sz w:val="22"/>
                <w:szCs w:val="22"/>
              </w:rPr>
              <w:t>Nome</w:t>
            </w:r>
          </w:p>
        </w:tc>
        <w:tc>
          <w:tcPr>
            <w:tcW w:w="7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  <w:hideMark/>
          </w:tcPr>
          <w:p w:rsidR="006F5DFF" w:rsidRPr="00262B36" w:rsidRDefault="00741E0A" w:rsidP="007E726A">
            <w:pPr>
              <w:pStyle w:val="Contenutotabella"/>
              <w:spacing w:before="40" w:after="40"/>
              <w:rPr>
                <w:rFonts w:ascii="LM Roman 12" w:hAnsi="LM Roman 12"/>
                <w:b/>
                <w:sz w:val="22"/>
                <w:szCs w:val="22"/>
              </w:rPr>
            </w:pPr>
            <w:r w:rsidRPr="00262B36">
              <w:rPr>
                <w:rFonts w:ascii="LM Roman 12" w:hAnsi="LM Roman 12"/>
                <w:b/>
                <w:sz w:val="22"/>
                <w:szCs w:val="22"/>
              </w:rPr>
              <w:t xml:space="preserve">Gestione </w:t>
            </w:r>
            <w:r w:rsidR="004F45AC" w:rsidRPr="00262B36">
              <w:rPr>
                <w:rFonts w:ascii="LM Roman 12" w:hAnsi="LM Roman 12"/>
                <w:b/>
                <w:sz w:val="22"/>
                <w:szCs w:val="22"/>
              </w:rPr>
              <w:t>Rubrica Consumatore</w:t>
            </w:r>
          </w:p>
        </w:tc>
      </w:tr>
      <w:tr w:rsidR="00A94CA7" w:rsidRPr="00262B36" w:rsidTr="00DC12D4"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vAlign w:val="center"/>
          </w:tcPr>
          <w:p w:rsidR="00A94CA7" w:rsidRPr="00262B36" w:rsidRDefault="00A94CA7" w:rsidP="007E726A">
            <w:pPr>
              <w:pStyle w:val="Contenutotabella"/>
              <w:tabs>
                <w:tab w:val="center" w:pos="1190"/>
              </w:tabs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262B36">
              <w:rPr>
                <w:rFonts w:ascii="LM Roman 12" w:hAnsi="LM Roman 12"/>
                <w:i/>
                <w:sz w:val="22"/>
                <w:szCs w:val="22"/>
              </w:rPr>
              <w:t>ID</w:t>
            </w:r>
          </w:p>
        </w:tc>
        <w:tc>
          <w:tcPr>
            <w:tcW w:w="7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A94CA7" w:rsidRPr="00262B36" w:rsidRDefault="00A94CA7" w:rsidP="007E726A">
            <w:pPr>
              <w:pStyle w:val="Contenutotabella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>10</w:t>
            </w:r>
          </w:p>
        </w:tc>
      </w:tr>
      <w:tr w:rsidR="006F5DFF" w:rsidRPr="00262B36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F5DFF" w:rsidRPr="00262B36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262B36">
              <w:rPr>
                <w:rFonts w:ascii="LM Roman 12" w:hAnsi="LM Roman 12"/>
                <w:i/>
                <w:sz w:val="22"/>
                <w:szCs w:val="22"/>
              </w:rPr>
              <w:t>Descrizione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F5DFF" w:rsidRPr="00262B36" w:rsidRDefault="006F5DFF" w:rsidP="007E726A">
            <w:pPr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Questo UC permette all'utente loggato come </w:t>
            </w:r>
            <w:r w:rsidR="004F45AC" w:rsidRPr="00262B36">
              <w:rPr>
                <w:rFonts w:ascii="LM Roman 12" w:hAnsi="LM Roman 12"/>
                <w:sz w:val="22"/>
                <w:szCs w:val="22"/>
              </w:rPr>
              <w:t>Consumatore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di gestire i propri </w:t>
            </w:r>
            <w:r w:rsidR="004F45AC" w:rsidRPr="00262B36">
              <w:rPr>
                <w:rFonts w:ascii="LM Roman 12" w:hAnsi="LM Roman 12"/>
                <w:sz w:val="22"/>
                <w:szCs w:val="22"/>
              </w:rPr>
              <w:t>indirizzi di spedizione.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Nella fattispecie viene permesso di </w:t>
            </w:r>
            <w:r w:rsidR="004F45AC" w:rsidRPr="00262B36">
              <w:rPr>
                <w:rFonts w:ascii="LM Roman 12" w:hAnsi="LM Roman 12"/>
                <w:sz w:val="22"/>
                <w:szCs w:val="22"/>
              </w:rPr>
              <w:t xml:space="preserve">creare un nuovo indirizzo di spedizione, ovvero modificare o eliminare un indirizzo già presente nel sistema </w:t>
            </w:r>
          </w:p>
        </w:tc>
      </w:tr>
      <w:tr w:rsidR="006F5DFF" w:rsidRPr="00262B36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F5DFF" w:rsidRPr="00262B36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262B36">
              <w:rPr>
                <w:rFonts w:ascii="LM Roman 12" w:hAnsi="LM Roman 12"/>
                <w:i/>
                <w:sz w:val="22"/>
                <w:szCs w:val="22"/>
              </w:rPr>
              <w:t xml:space="preserve">Attore </w:t>
            </w:r>
            <w:r w:rsidR="00796298" w:rsidRPr="00262B36">
              <w:rPr>
                <w:rFonts w:ascii="LM Roman 12" w:hAnsi="LM Roman 12"/>
                <w:i/>
                <w:sz w:val="22"/>
                <w:szCs w:val="22"/>
              </w:rPr>
              <w:t xml:space="preserve">  </w:t>
            </w:r>
            <w:r w:rsidRPr="00262B36">
              <w:rPr>
                <w:rFonts w:ascii="LM Roman 12" w:hAnsi="LM Roman 12"/>
                <w:i/>
                <w:sz w:val="22"/>
                <w:szCs w:val="22"/>
              </w:rPr>
              <w:t>attivante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F5DFF" w:rsidRPr="00262B36" w:rsidRDefault="004E77C1" w:rsidP="007E726A">
            <w:pPr>
              <w:pStyle w:val="Contenutotabella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>Consumatore</w:t>
            </w:r>
          </w:p>
        </w:tc>
      </w:tr>
      <w:tr w:rsidR="006F5DFF" w:rsidRPr="00262B36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F5DFF" w:rsidRPr="00262B36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262B36">
              <w:rPr>
                <w:rFonts w:ascii="LM Roman 12" w:hAnsi="LM Roman 12"/>
                <w:i/>
                <w:sz w:val="22"/>
                <w:szCs w:val="22"/>
              </w:rPr>
              <w:t xml:space="preserve">Attori </w:t>
            </w:r>
            <w:r w:rsidR="00796298" w:rsidRPr="00262B36">
              <w:rPr>
                <w:rFonts w:ascii="LM Roman 12" w:hAnsi="LM Roman 12"/>
                <w:i/>
                <w:sz w:val="22"/>
                <w:szCs w:val="22"/>
              </w:rPr>
              <w:t xml:space="preserve">   </w:t>
            </w:r>
            <w:r w:rsidRPr="00262B36">
              <w:rPr>
                <w:rFonts w:ascii="LM Roman 12" w:hAnsi="LM Roman 12"/>
                <w:i/>
                <w:sz w:val="22"/>
                <w:szCs w:val="22"/>
              </w:rPr>
              <w:t>secondari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F5DFF" w:rsidRPr="00262B36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sz w:val="22"/>
                <w:szCs w:val="22"/>
              </w:rPr>
            </w:pPr>
          </w:p>
        </w:tc>
      </w:tr>
      <w:tr w:rsidR="006F5DFF" w:rsidRPr="00262B36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6F5DFF" w:rsidRPr="00262B36" w:rsidRDefault="006F5DFF" w:rsidP="007E726A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6F5DFF" w:rsidRPr="00262B36" w:rsidRDefault="006F5DFF" w:rsidP="007E726A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</w:p>
        </w:tc>
      </w:tr>
      <w:tr w:rsidR="006F5DFF" w:rsidRPr="00262B36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F5DFF" w:rsidRPr="00262B36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262B36">
              <w:rPr>
                <w:rFonts w:ascii="LM Roman 12" w:hAnsi="LM Roman 12"/>
                <w:i/>
                <w:sz w:val="22"/>
                <w:szCs w:val="22"/>
              </w:rPr>
              <w:t>Flusso</w:t>
            </w:r>
            <w:r w:rsidR="00796298" w:rsidRPr="00262B36">
              <w:rPr>
                <w:rFonts w:ascii="LM Roman 12" w:hAnsi="LM Roman 12"/>
                <w:i/>
                <w:sz w:val="22"/>
                <w:szCs w:val="22"/>
              </w:rPr>
              <w:t xml:space="preserve"> </w:t>
            </w:r>
            <w:r w:rsidRPr="00262B36">
              <w:rPr>
                <w:rFonts w:ascii="LM Roman 12" w:hAnsi="LM Roman 12"/>
                <w:i/>
                <w:sz w:val="22"/>
                <w:szCs w:val="22"/>
              </w:rPr>
              <w:t xml:space="preserve"> principale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F5DFF" w:rsidRPr="00262B36" w:rsidRDefault="006F5DFF" w:rsidP="007E726A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Inserisci nuovo 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Indirizzo di Spedizione</w:t>
            </w:r>
          </w:p>
        </w:tc>
      </w:tr>
      <w:tr w:rsidR="006F5DFF" w:rsidRPr="00262B36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F5DFF" w:rsidRPr="00262B36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262B36">
              <w:rPr>
                <w:rFonts w:ascii="LM Roman 12" w:hAnsi="LM Roman 12"/>
                <w:i/>
                <w:sz w:val="22"/>
                <w:szCs w:val="22"/>
              </w:rPr>
              <w:t>Descrizione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F5DFF" w:rsidRPr="00262B36" w:rsidRDefault="006F5DFF" w:rsidP="007E726A">
            <w:p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Il </w:t>
            </w:r>
            <w:r w:rsidR="004E77C1" w:rsidRPr="00262B36">
              <w:rPr>
                <w:rFonts w:ascii="LM Roman 12" w:hAnsi="LM Roman 12"/>
                <w:sz w:val="22"/>
                <w:szCs w:val="22"/>
              </w:rPr>
              <w:t>Consumatore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pu</w:t>
            </w:r>
            <w:r w:rsidRPr="00262B36">
              <w:rPr>
                <w:rFonts w:ascii="LM Roman 12" w:hAnsi="LM Roman 12" w:cs="Calibri"/>
                <w:sz w:val="22"/>
                <w:szCs w:val="22"/>
              </w:rPr>
              <w:t>ò</w:t>
            </w:r>
            <w:r w:rsidR="004E77C1" w:rsidRPr="00262B36">
              <w:rPr>
                <w:rFonts w:ascii="LM Roman 12" w:hAnsi="LM Roman 12"/>
                <w:sz w:val="22"/>
                <w:szCs w:val="22"/>
              </w:rPr>
              <w:t xml:space="preserve"> inserire un proprio nuovo indirizzo di spedizione.</w:t>
            </w:r>
          </w:p>
        </w:tc>
      </w:tr>
      <w:tr w:rsidR="006F5DFF" w:rsidRPr="00262B36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F5DFF" w:rsidRPr="00262B36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262B36">
              <w:rPr>
                <w:rFonts w:ascii="LM Roman 12" w:hAnsi="LM Roman 12"/>
                <w:i/>
                <w:sz w:val="22"/>
                <w:szCs w:val="22"/>
              </w:rPr>
              <w:t>Pre</w:t>
            </w:r>
            <w:r w:rsidR="00796298" w:rsidRPr="00262B36">
              <w:rPr>
                <w:rFonts w:ascii="LM Roman 12" w:hAnsi="LM Roman 12"/>
                <w:i/>
                <w:sz w:val="22"/>
                <w:szCs w:val="22"/>
              </w:rPr>
              <w:t>-</w:t>
            </w:r>
            <w:r w:rsidRPr="00262B36">
              <w:rPr>
                <w:rFonts w:ascii="LM Roman 12" w:hAnsi="LM Roman 12"/>
                <w:i/>
                <w:sz w:val="22"/>
                <w:szCs w:val="22"/>
              </w:rPr>
              <w:t>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F5DFF" w:rsidRPr="00262B36" w:rsidRDefault="006F5DFF" w:rsidP="007E726A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Il </w:t>
            </w:r>
            <w:r w:rsidR="004E77C1" w:rsidRPr="00262B36">
              <w:rPr>
                <w:rFonts w:ascii="LM Roman 12" w:hAnsi="LM Roman 12"/>
                <w:sz w:val="22"/>
                <w:szCs w:val="22"/>
              </w:rPr>
              <w:t>Consumatore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</w:t>
            </w:r>
            <w:r w:rsidRPr="00262B36">
              <w:rPr>
                <w:rFonts w:ascii="LM Roman 12" w:hAnsi="LM Roman 12" w:cs="Calibri"/>
                <w:sz w:val="22"/>
                <w:szCs w:val="22"/>
              </w:rPr>
              <w:t>è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correttamente autenticato nel sistema come tale.</w:t>
            </w:r>
          </w:p>
        </w:tc>
      </w:tr>
      <w:tr w:rsidR="006F5DFF" w:rsidRPr="00262B36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F5DFF" w:rsidRPr="00262B36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262B36">
              <w:rPr>
                <w:rFonts w:ascii="LM Roman 12" w:hAnsi="LM Roman 12"/>
                <w:i/>
                <w:sz w:val="22"/>
                <w:szCs w:val="22"/>
              </w:rPr>
              <w:t>Steps</w:t>
            </w:r>
            <w:r w:rsidR="00796298" w:rsidRPr="00262B36">
              <w:rPr>
                <w:rFonts w:ascii="LM Roman 12" w:hAnsi="LM Roman 12"/>
                <w:i/>
                <w:sz w:val="22"/>
                <w:szCs w:val="22"/>
              </w:rPr>
              <w:t xml:space="preserve">   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F5DFF" w:rsidRPr="00262B36" w:rsidRDefault="007E726A" w:rsidP="007E726A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>Il caso d</w:t>
            </w:r>
            <w:r w:rsidRPr="00262B3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uso inizia quando il </w:t>
            </w:r>
            <w:r w:rsidR="004E77C1" w:rsidRPr="00262B36">
              <w:rPr>
                <w:rFonts w:ascii="LM Roman 12" w:hAnsi="LM Roman 12"/>
                <w:sz w:val="22"/>
                <w:szCs w:val="22"/>
              </w:rPr>
              <w:t>Consumatore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seleziona il </w:t>
            </w:r>
            <w:r w:rsidR="008D587A" w:rsidRPr="00262B36">
              <w:rPr>
                <w:rFonts w:ascii="LM Roman 12" w:hAnsi="LM Roman 12"/>
                <w:sz w:val="22"/>
                <w:szCs w:val="22"/>
              </w:rPr>
              <w:t xml:space="preserve">pannello </w:t>
            </w:r>
            <w:r w:rsidR="008D587A" w:rsidRPr="00262B36">
              <w:rPr>
                <w:rFonts w:ascii="LM Roman 12" w:hAnsi="LM Roman 12" w:cs="Arial"/>
                <w:sz w:val="22"/>
                <w:szCs w:val="22"/>
              </w:rPr>
              <w:t>“</w:t>
            </w:r>
            <w:r w:rsidR="008D587A" w:rsidRPr="00262B36">
              <w:rPr>
                <w:rFonts w:ascii="LM Roman 12" w:hAnsi="LM Roman 12"/>
                <w:sz w:val="22"/>
                <w:szCs w:val="22"/>
              </w:rPr>
              <w:t xml:space="preserve">Inserisci nuovo </w:t>
            </w:r>
            <w:r w:rsidR="004E77C1" w:rsidRPr="00262B36">
              <w:rPr>
                <w:rFonts w:ascii="LM Roman 12" w:hAnsi="LM Roman 12"/>
                <w:sz w:val="22"/>
                <w:szCs w:val="22"/>
              </w:rPr>
              <w:t>indirizzo</w:t>
            </w:r>
            <w:r w:rsidR="008D587A" w:rsidRPr="00262B36">
              <w:rPr>
                <w:rFonts w:ascii="LM Roman 12" w:hAnsi="LM Roman 12" w:cs="Arial"/>
                <w:sz w:val="22"/>
                <w:szCs w:val="22"/>
              </w:rPr>
              <w:t>”</w:t>
            </w:r>
          </w:p>
          <w:p w:rsidR="006F5DFF" w:rsidRPr="00262B36" w:rsidRDefault="008D587A" w:rsidP="007E726A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>Il sistema offre un modulo da compilare</w:t>
            </w:r>
          </w:p>
          <w:p w:rsidR="008D587A" w:rsidRPr="00262B36" w:rsidRDefault="00DD793B" w:rsidP="007E726A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Il </w:t>
            </w:r>
            <w:r w:rsidR="004E77C1" w:rsidRPr="00262B36">
              <w:rPr>
                <w:rFonts w:ascii="LM Roman 12" w:hAnsi="LM Roman 12"/>
                <w:sz w:val="22"/>
                <w:szCs w:val="22"/>
              </w:rPr>
              <w:t>Consumatore</w:t>
            </w:r>
            <w:r w:rsidR="008D587A" w:rsidRPr="00262B36">
              <w:rPr>
                <w:rFonts w:ascii="LM Roman 12" w:hAnsi="LM Roman 12"/>
                <w:sz w:val="22"/>
                <w:szCs w:val="22"/>
              </w:rPr>
              <w:t xml:space="preserve"> compila il modulo con le informazioni richieste </w:t>
            </w:r>
            <w:r w:rsidR="004E77C1" w:rsidRPr="00262B36">
              <w:rPr>
                <w:rFonts w:ascii="LM Roman 12" w:hAnsi="LM Roman 12"/>
                <w:sz w:val="22"/>
                <w:szCs w:val="22"/>
              </w:rPr>
              <w:t>relative all</w:t>
            </w:r>
            <w:r w:rsidR="004E77C1" w:rsidRPr="00262B36">
              <w:rPr>
                <w:rFonts w:ascii="LM Roman 12" w:hAnsi="LM Roman 12" w:cs="Arial"/>
                <w:sz w:val="22"/>
                <w:szCs w:val="22"/>
              </w:rPr>
              <w:t>’</w:t>
            </w:r>
            <w:r w:rsidR="004E77C1" w:rsidRPr="00262B36">
              <w:rPr>
                <w:rFonts w:ascii="LM Roman 12" w:hAnsi="LM Roman 12"/>
                <w:sz w:val="22"/>
                <w:szCs w:val="22"/>
              </w:rPr>
              <w:t>indirizzo di spedizione che vuole creare.</w:t>
            </w:r>
          </w:p>
          <w:p w:rsidR="008D587A" w:rsidRPr="00262B36" w:rsidRDefault="008D587A" w:rsidP="007E726A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Il </w:t>
            </w:r>
            <w:r w:rsidR="004E77C1" w:rsidRPr="00262B36">
              <w:rPr>
                <w:rFonts w:ascii="LM Roman 12" w:hAnsi="LM Roman 12"/>
                <w:sz w:val="22"/>
                <w:szCs w:val="22"/>
              </w:rPr>
              <w:t>Consumatore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seleziona </w:t>
            </w:r>
            <w:r w:rsidRPr="00262B36">
              <w:rPr>
                <w:rFonts w:ascii="LM Roman 12" w:hAnsi="LM Roman 12" w:cs="Arial"/>
                <w:sz w:val="22"/>
                <w:szCs w:val="22"/>
              </w:rPr>
              <w:t>“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Crea </w:t>
            </w:r>
            <w:r w:rsidR="004E77C1" w:rsidRPr="00262B36">
              <w:rPr>
                <w:rFonts w:ascii="LM Roman 12" w:hAnsi="LM Roman 12"/>
                <w:sz w:val="22"/>
                <w:szCs w:val="22"/>
              </w:rPr>
              <w:t>Indirizzo</w:t>
            </w:r>
            <w:r w:rsidRPr="00262B36">
              <w:rPr>
                <w:rFonts w:ascii="LM Roman 12" w:hAnsi="LM Roman 12" w:cs="Arial"/>
                <w:sz w:val="22"/>
                <w:szCs w:val="22"/>
              </w:rPr>
              <w:t>”</w:t>
            </w:r>
          </w:p>
          <w:p w:rsidR="006F5DFF" w:rsidRPr="00262B36" w:rsidRDefault="004E77C1" w:rsidP="007E726A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>L</w:t>
            </w:r>
            <w:r w:rsidRPr="00262B3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262B36">
              <w:rPr>
                <w:rFonts w:ascii="LM Roman 12" w:hAnsi="LM Roman 12"/>
                <w:sz w:val="22"/>
                <w:szCs w:val="22"/>
              </w:rPr>
              <w:t>Indirizzo di Spedizione</w:t>
            </w:r>
            <w:r w:rsidR="008D587A" w:rsidRPr="00262B36">
              <w:rPr>
                <w:rFonts w:ascii="LM Roman 12" w:hAnsi="LM Roman 12"/>
                <w:sz w:val="22"/>
                <w:szCs w:val="22"/>
              </w:rPr>
              <w:t xml:space="preserve"> viene inserito nel sistema</w:t>
            </w:r>
            <w:r w:rsidRPr="00262B36">
              <w:rPr>
                <w:rFonts w:ascii="LM Roman 12" w:hAnsi="LM Roman 12"/>
                <w:sz w:val="22"/>
                <w:szCs w:val="22"/>
              </w:rPr>
              <w:t>.</w:t>
            </w:r>
          </w:p>
        </w:tc>
      </w:tr>
      <w:tr w:rsidR="00A94CA7" w:rsidRPr="00262B36" w:rsidTr="006305CC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A94CA7" w:rsidRPr="00262B36" w:rsidRDefault="00A94CA7" w:rsidP="006305CC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262B36">
              <w:rPr>
                <w:rFonts w:ascii="LM Roman 12" w:hAnsi="LM Roman 12"/>
                <w:i/>
                <w:sz w:val="22"/>
                <w:szCs w:val="22"/>
              </w:rPr>
              <w:t>Post-condizioni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A94CA7" w:rsidRPr="00262B36" w:rsidRDefault="00A94CA7" w:rsidP="006305CC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>L</w:t>
            </w:r>
            <w:r w:rsidRPr="00262B3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Indirizzo di Spedizione </w:t>
            </w:r>
            <w:r w:rsidRPr="00262B36">
              <w:rPr>
                <w:rFonts w:ascii="LM Roman 12" w:hAnsi="LM Roman 12" w:cs="Calibri"/>
                <w:sz w:val="22"/>
                <w:szCs w:val="22"/>
              </w:rPr>
              <w:t>è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presente nel sistema.</w:t>
            </w:r>
          </w:p>
        </w:tc>
      </w:tr>
      <w:tr w:rsidR="006F5DFF" w:rsidRPr="00262B36" w:rsidTr="00DC12D4">
        <w:trPr>
          <w:trHeight w:val="2041"/>
        </w:trPr>
        <w:tc>
          <w:tcPr>
            <w:tcW w:w="249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F5DFF" w:rsidRPr="00262B36" w:rsidRDefault="00DD793B" w:rsidP="007E726A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262B36">
              <w:rPr>
                <w:rFonts w:ascii="LM Roman 12" w:hAnsi="LM Roman 12"/>
                <w:i/>
                <w:sz w:val="22"/>
                <w:szCs w:val="22"/>
              </w:rPr>
              <w:t>Sequenza</w:t>
            </w:r>
            <w:r w:rsidR="00796298" w:rsidRPr="00262B36">
              <w:rPr>
                <w:rFonts w:ascii="LM Roman 12" w:hAnsi="LM Roman 12"/>
                <w:i/>
                <w:sz w:val="22"/>
                <w:szCs w:val="22"/>
              </w:rPr>
              <w:t xml:space="preserve">    </w:t>
            </w:r>
            <w:r w:rsidRPr="00262B36">
              <w:rPr>
                <w:rFonts w:ascii="LM Roman 12" w:hAnsi="LM Roman 12"/>
                <w:i/>
                <w:sz w:val="22"/>
                <w:szCs w:val="22"/>
              </w:rPr>
              <w:t xml:space="preserve"> degli</w:t>
            </w:r>
            <w:r w:rsidR="00796298" w:rsidRPr="00262B36">
              <w:rPr>
                <w:rFonts w:ascii="LM Roman 12" w:hAnsi="LM Roman 12"/>
                <w:i/>
                <w:sz w:val="22"/>
                <w:szCs w:val="22"/>
              </w:rPr>
              <w:t xml:space="preserve">  </w:t>
            </w:r>
            <w:r w:rsidRPr="00262B36">
              <w:rPr>
                <w:rFonts w:ascii="LM Roman 12" w:hAnsi="LM Roman 12"/>
                <w:i/>
                <w:sz w:val="22"/>
                <w:szCs w:val="22"/>
              </w:rPr>
              <w:t xml:space="preserve"> eventi alternativa</w:t>
            </w:r>
          </w:p>
          <w:p w:rsidR="00DD793B" w:rsidRPr="00262B36" w:rsidRDefault="00DD793B" w:rsidP="007E726A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DD793B" w:rsidRPr="00262B36" w:rsidRDefault="00DD793B" w:rsidP="007E726A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DD793B" w:rsidRPr="00262B36" w:rsidRDefault="00DD793B" w:rsidP="007E726A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DD793B" w:rsidRPr="00262B36" w:rsidRDefault="00DD793B" w:rsidP="007E726A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DD793B" w:rsidRPr="00262B36" w:rsidRDefault="004E77C1" w:rsidP="007E726A">
            <w:pPr>
              <w:pStyle w:val="Contenutotabella"/>
              <w:numPr>
                <w:ilvl w:val="0"/>
                <w:numId w:val="9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>Indirizzo</w:t>
            </w:r>
            <w:r w:rsidR="00DD793B" w:rsidRPr="00262B36">
              <w:rPr>
                <w:rFonts w:ascii="LM Roman 12" w:hAnsi="LM Roman 12"/>
                <w:sz w:val="22"/>
                <w:szCs w:val="22"/>
              </w:rPr>
              <w:t xml:space="preserve"> respinto dal sistema: </w:t>
            </w:r>
          </w:p>
          <w:p w:rsidR="00DD793B" w:rsidRPr="00262B36" w:rsidRDefault="00DD793B" w:rsidP="007E726A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Il produttore non ha correttamente compilato il modulo con tutte le informazioni richieste. </w:t>
            </w:r>
          </w:p>
          <w:p w:rsidR="006F5DFF" w:rsidRPr="00262B36" w:rsidRDefault="00DD793B" w:rsidP="007E726A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Il sistema respinge la creazione </w:t>
            </w:r>
            <w:r w:rsidR="004E77C1" w:rsidRPr="00262B36">
              <w:rPr>
                <w:rFonts w:ascii="LM Roman 12" w:hAnsi="LM Roman 12"/>
                <w:sz w:val="22"/>
                <w:szCs w:val="22"/>
              </w:rPr>
              <w:t>dell</w:t>
            </w:r>
            <w:r w:rsidR="004E77C1" w:rsidRPr="00262B36">
              <w:rPr>
                <w:rFonts w:ascii="LM Roman 12" w:hAnsi="LM Roman 12" w:cs="Arial"/>
                <w:sz w:val="22"/>
                <w:szCs w:val="22"/>
              </w:rPr>
              <w:t>’</w:t>
            </w:r>
            <w:r w:rsidR="004E77C1" w:rsidRPr="00262B36">
              <w:rPr>
                <w:rFonts w:ascii="LM Roman 12" w:hAnsi="LM Roman 12"/>
                <w:sz w:val="22"/>
                <w:szCs w:val="22"/>
              </w:rPr>
              <w:t>Indirizzo di Spedizione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evidenziando le mancanze o gli errori</w:t>
            </w:r>
          </w:p>
          <w:p w:rsidR="00DD793B" w:rsidRPr="00262B36" w:rsidRDefault="00DD793B" w:rsidP="007E726A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A.1) Il </w:t>
            </w:r>
            <w:r w:rsidR="004E77C1" w:rsidRPr="00262B36">
              <w:rPr>
                <w:rFonts w:ascii="LM Roman 12" w:hAnsi="LM Roman 12"/>
                <w:sz w:val="22"/>
                <w:szCs w:val="22"/>
              </w:rPr>
              <w:t>Consumatore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torna al passo 3. </w:t>
            </w:r>
            <w:r w:rsidR="007E726A" w:rsidRPr="00262B36">
              <w:rPr>
                <w:rFonts w:ascii="LM Roman 12" w:hAnsi="LM Roman 12"/>
                <w:sz w:val="22"/>
                <w:szCs w:val="22"/>
              </w:rPr>
              <w:t>Compilando il modulo con le parti mancanti dalla precedente sottomissione.</w:t>
            </w:r>
          </w:p>
          <w:p w:rsidR="007E726A" w:rsidRPr="00262B36" w:rsidRDefault="007E726A" w:rsidP="007E726A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A.2) Il </w:t>
            </w:r>
            <w:r w:rsidR="004E77C1" w:rsidRPr="00262B36">
              <w:rPr>
                <w:rFonts w:ascii="LM Roman 12" w:hAnsi="LM Roman 12"/>
                <w:sz w:val="22"/>
                <w:szCs w:val="22"/>
              </w:rPr>
              <w:t>Consumatore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esce dal caso d</w:t>
            </w:r>
            <w:r w:rsidRPr="00262B3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262B36">
              <w:rPr>
                <w:rFonts w:ascii="LM Roman 12" w:hAnsi="LM Roman 12"/>
                <w:sz w:val="22"/>
                <w:szCs w:val="22"/>
              </w:rPr>
              <w:t>uso.</w:t>
            </w:r>
          </w:p>
        </w:tc>
      </w:tr>
      <w:tr w:rsidR="007E726A" w:rsidRPr="00262B36" w:rsidTr="00DC12D4"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E726A" w:rsidRPr="00262B36" w:rsidRDefault="007E726A" w:rsidP="00181DA1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</w:tc>
        <w:tc>
          <w:tcPr>
            <w:tcW w:w="71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E726A" w:rsidRPr="00262B36" w:rsidRDefault="007E726A" w:rsidP="00181DA1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</w:p>
        </w:tc>
      </w:tr>
      <w:tr w:rsidR="006F5DFF" w:rsidRPr="00262B36" w:rsidTr="00DC12D4">
        <w:tc>
          <w:tcPr>
            <w:tcW w:w="249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6F5DFF" w:rsidRPr="00262B36" w:rsidRDefault="00987C16" w:rsidP="00181DA1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262B36">
              <w:rPr>
                <w:rFonts w:ascii="LM Roman 12" w:hAnsi="LM Roman 12"/>
                <w:i/>
                <w:sz w:val="22"/>
                <w:szCs w:val="22"/>
              </w:rPr>
              <w:t>Flusso alternativo</w:t>
            </w:r>
            <w:r w:rsidR="006F5DFF" w:rsidRPr="00262B36">
              <w:rPr>
                <w:rFonts w:ascii="LM Roman 12" w:hAnsi="LM Roman 12"/>
                <w:i/>
                <w:sz w:val="22"/>
                <w:szCs w:val="22"/>
              </w:rPr>
              <w:t xml:space="preserve"> </w:t>
            </w:r>
            <w:r w:rsidRPr="00262B36">
              <w:rPr>
                <w:rFonts w:ascii="LM Roman 12" w:hAnsi="LM Roman 12"/>
                <w:i/>
                <w:sz w:val="22"/>
                <w:szCs w:val="22"/>
              </w:rPr>
              <w:t xml:space="preserve"> </w:t>
            </w:r>
            <w:r w:rsidR="006F5DFF" w:rsidRPr="00262B36">
              <w:rPr>
                <w:rFonts w:ascii="LM Roman 12" w:hAnsi="LM Roman 12"/>
                <w:i/>
                <w:sz w:val="22"/>
                <w:szCs w:val="22"/>
              </w:rPr>
              <w:t>1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6F5DFF" w:rsidRPr="00262B36" w:rsidRDefault="006F5DFF" w:rsidP="00181DA1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Visualizza </w:t>
            </w:r>
            <w:r w:rsidR="00CE5128" w:rsidRPr="00262B36">
              <w:rPr>
                <w:rFonts w:ascii="LM Roman 12" w:hAnsi="LM Roman 12"/>
                <w:sz w:val="22"/>
                <w:szCs w:val="22"/>
              </w:rPr>
              <w:t xml:space="preserve">Elenco </w:t>
            </w:r>
            <w:r w:rsidR="004E77C1" w:rsidRPr="00262B36">
              <w:rPr>
                <w:rFonts w:ascii="LM Roman 12" w:hAnsi="LM Roman 12"/>
                <w:sz w:val="22"/>
                <w:szCs w:val="22"/>
              </w:rPr>
              <w:t>Indirizzi di Spedizione</w:t>
            </w:r>
          </w:p>
        </w:tc>
      </w:tr>
      <w:tr w:rsidR="00A94CA7" w:rsidRPr="00262B36" w:rsidTr="00DC12D4">
        <w:tc>
          <w:tcPr>
            <w:tcW w:w="249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:rsidR="00A94CA7" w:rsidRPr="00262B36" w:rsidRDefault="00A94CA7" w:rsidP="00181DA1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262B36">
              <w:rPr>
                <w:rFonts w:ascii="LM Roman 12" w:hAnsi="LM Roman 12"/>
                <w:i/>
                <w:sz w:val="22"/>
                <w:szCs w:val="22"/>
              </w:rPr>
              <w:t>ID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94CA7" w:rsidRPr="00262B36" w:rsidRDefault="00A94CA7" w:rsidP="00181DA1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>10.1</w:t>
            </w:r>
          </w:p>
        </w:tc>
      </w:tr>
      <w:tr w:rsidR="006F5DFF" w:rsidRPr="00262B36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6F5DFF" w:rsidRPr="00262B36" w:rsidRDefault="006F5DFF" w:rsidP="00181DA1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262B36">
              <w:rPr>
                <w:rFonts w:ascii="LM Roman 12" w:hAnsi="LM Roman 12"/>
                <w:i/>
                <w:sz w:val="22"/>
                <w:szCs w:val="22"/>
              </w:rPr>
              <w:t>Descrizione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6F5DFF" w:rsidRPr="00262B36" w:rsidRDefault="007E726A" w:rsidP="00181DA1">
            <w:p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>Il sistema permette all</w:t>
            </w:r>
            <w:r w:rsidRPr="00262B3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utente loggato come </w:t>
            </w:r>
            <w:r w:rsidR="004E77C1" w:rsidRPr="00262B36">
              <w:rPr>
                <w:rFonts w:ascii="LM Roman 12" w:hAnsi="LM Roman 12"/>
                <w:sz w:val="22"/>
                <w:szCs w:val="22"/>
              </w:rPr>
              <w:t>Consumatore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di visualizzare tutti i </w:t>
            </w:r>
            <w:r w:rsidR="004E77C1" w:rsidRPr="00262B36">
              <w:rPr>
                <w:rFonts w:ascii="LM Roman 12" w:hAnsi="LM Roman 12"/>
                <w:sz w:val="22"/>
                <w:szCs w:val="22"/>
              </w:rPr>
              <w:t>propri Indirizzi di Spedizione precedentemente creati</w:t>
            </w:r>
            <w:r w:rsidR="00E54C3E" w:rsidRPr="00262B36">
              <w:rPr>
                <w:rFonts w:ascii="LM Roman 12" w:hAnsi="LM Roman 12"/>
                <w:sz w:val="22"/>
                <w:szCs w:val="22"/>
              </w:rPr>
              <w:t xml:space="preserve"> e non in stato di GONE.</w:t>
            </w:r>
          </w:p>
        </w:tc>
      </w:tr>
      <w:tr w:rsidR="0015265F" w:rsidRPr="00262B36" w:rsidTr="00813F1C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15265F" w:rsidRPr="00262B36" w:rsidRDefault="00987C16" w:rsidP="00987C16">
            <w:pPr>
              <w:pStyle w:val="Contenutotabella"/>
              <w:spacing w:before="40" w:after="40"/>
              <w:jc w:val="both"/>
              <w:rPr>
                <w:rFonts w:ascii="LM Roman 12" w:hAnsi="LM Roman 12"/>
                <w:i/>
                <w:sz w:val="22"/>
                <w:szCs w:val="22"/>
              </w:rPr>
            </w:pPr>
            <w:r w:rsidRPr="00262B36">
              <w:rPr>
                <w:rFonts w:ascii="LM Roman 12" w:hAnsi="LM Roman 12"/>
                <w:i/>
                <w:sz w:val="22"/>
                <w:szCs w:val="22"/>
              </w:rPr>
              <w:lastRenderedPageBreak/>
              <w:t>Pre-condizioni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15265F" w:rsidRPr="00262B36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Il </w:t>
            </w:r>
            <w:r w:rsidR="004E77C1" w:rsidRPr="00262B36">
              <w:rPr>
                <w:rFonts w:ascii="LM Roman 12" w:hAnsi="LM Roman 12"/>
                <w:sz w:val="22"/>
                <w:szCs w:val="22"/>
              </w:rPr>
              <w:t>Consumatore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</w:t>
            </w:r>
            <w:r w:rsidRPr="00262B36">
              <w:rPr>
                <w:rFonts w:ascii="LM Roman 12" w:hAnsi="LM Roman 12" w:cs="Calibri"/>
                <w:sz w:val="22"/>
                <w:szCs w:val="22"/>
              </w:rPr>
              <w:t>è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correttamente autenticato nel sistema come tale.</w:t>
            </w:r>
          </w:p>
        </w:tc>
      </w:tr>
      <w:tr w:rsidR="006F5DFF" w:rsidRPr="00262B36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F5DFF" w:rsidRPr="00262B36" w:rsidRDefault="006F5DFF" w:rsidP="00181DA1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262B36">
              <w:rPr>
                <w:rFonts w:ascii="LM Roman 12" w:hAnsi="LM Roman 12"/>
                <w:i/>
                <w:sz w:val="22"/>
                <w:szCs w:val="22"/>
              </w:rPr>
              <w:t>Steps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hideMark/>
          </w:tcPr>
          <w:p w:rsidR="006F5DFF" w:rsidRPr="00262B36" w:rsidRDefault="007E726A" w:rsidP="00181DA1">
            <w:pPr>
              <w:pStyle w:val="Contenutotabella"/>
              <w:numPr>
                <w:ilvl w:val="0"/>
                <w:numId w:val="2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Il </w:t>
            </w:r>
            <w:r w:rsidR="00B51FA6" w:rsidRPr="00262B36">
              <w:rPr>
                <w:rFonts w:ascii="LM Roman 12" w:hAnsi="LM Roman 12"/>
                <w:sz w:val="22"/>
                <w:szCs w:val="22"/>
              </w:rPr>
              <w:t xml:space="preserve">flusso alternativo inizia quando il 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Consumatore</w:t>
            </w:r>
            <w:r w:rsidR="00B51FA6" w:rsidRPr="00262B36">
              <w:rPr>
                <w:rFonts w:ascii="LM Roman 12" w:hAnsi="LM Roman 12"/>
                <w:sz w:val="22"/>
                <w:szCs w:val="22"/>
              </w:rPr>
              <w:t xml:space="preserve"> seleziona il pannello </w:t>
            </w:r>
            <w:r w:rsidR="00B51FA6" w:rsidRPr="00262B36">
              <w:rPr>
                <w:rFonts w:ascii="LM Roman 12" w:hAnsi="LM Roman 12" w:cs="Arial"/>
                <w:sz w:val="22"/>
                <w:szCs w:val="22"/>
              </w:rPr>
              <w:t>“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Gestione Rubrica Indirizzi di Spedizione</w:t>
            </w:r>
            <w:r w:rsidR="00B51FA6" w:rsidRPr="00262B36">
              <w:rPr>
                <w:rFonts w:ascii="LM Roman 12" w:hAnsi="LM Roman 12" w:cs="Arial"/>
                <w:sz w:val="22"/>
                <w:szCs w:val="22"/>
              </w:rPr>
              <w:t>”</w:t>
            </w:r>
          </w:p>
          <w:p w:rsidR="006F5DFF" w:rsidRPr="00262B36" w:rsidRDefault="00B51FA6" w:rsidP="00181DA1">
            <w:pPr>
              <w:pStyle w:val="Contenutotabella"/>
              <w:numPr>
                <w:ilvl w:val="0"/>
                <w:numId w:val="2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Il sistema recupera le informazioni 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relative agli Indirizzi di Spedizione associati al Consumatore.</w:t>
            </w:r>
          </w:p>
          <w:p w:rsidR="006F5DFF" w:rsidRPr="00262B36" w:rsidRDefault="00B51FA6" w:rsidP="00181DA1">
            <w:pPr>
              <w:pStyle w:val="Contenutotabella"/>
              <w:numPr>
                <w:ilvl w:val="0"/>
                <w:numId w:val="2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Il sistema mostra al 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Consumatore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un elenco di tutti 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i propri Indirizzi di Spedizione corrispondenti.</w:t>
            </w:r>
          </w:p>
        </w:tc>
      </w:tr>
      <w:tr w:rsidR="00A94CA7" w:rsidRPr="00262B36" w:rsidTr="006305CC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A94CA7" w:rsidRPr="00262B36" w:rsidRDefault="00A94CA7" w:rsidP="006305CC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262B36">
              <w:rPr>
                <w:rFonts w:ascii="LM Roman 12" w:hAnsi="LM Roman 12"/>
                <w:i/>
                <w:sz w:val="22"/>
                <w:szCs w:val="22"/>
              </w:rPr>
              <w:t>Post-condizioni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A94CA7" w:rsidRPr="00262B36" w:rsidRDefault="00A94CA7" w:rsidP="006305CC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>Il Consumatore ha ottenuto l</w:t>
            </w:r>
            <w:r w:rsidRPr="00262B3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262B36">
              <w:rPr>
                <w:rFonts w:ascii="LM Roman 12" w:hAnsi="LM Roman 12"/>
                <w:sz w:val="22"/>
                <w:szCs w:val="22"/>
              </w:rPr>
              <w:t>elenco di tutti i propri Indirizzi di Spedizione.</w:t>
            </w:r>
          </w:p>
        </w:tc>
      </w:tr>
      <w:tr w:rsidR="0015265F" w:rsidRPr="00262B36" w:rsidTr="0003227E">
        <w:tc>
          <w:tcPr>
            <w:tcW w:w="249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C16" w:rsidRPr="00262B36" w:rsidRDefault="00987C16" w:rsidP="00987C16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262B36">
              <w:rPr>
                <w:rFonts w:ascii="LM Roman 12" w:hAnsi="LM Roman 12"/>
                <w:i/>
                <w:sz w:val="22"/>
                <w:szCs w:val="22"/>
              </w:rPr>
              <w:t>Sequenza     degli   eventi alternativa</w:t>
            </w:r>
          </w:p>
          <w:p w:rsidR="0015265F" w:rsidRPr="00262B36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15265F" w:rsidRPr="00262B36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15265F" w:rsidRPr="00262B36" w:rsidRDefault="0015265F" w:rsidP="0015265F">
            <w:pPr>
              <w:pStyle w:val="Contenutotabella"/>
              <w:numPr>
                <w:ilvl w:val="0"/>
                <w:numId w:val="10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Non esiste alcun 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Indirizzo di Spedizione</w:t>
            </w:r>
            <w:r w:rsidR="00CE5128" w:rsidRPr="00262B36">
              <w:rPr>
                <w:rFonts w:ascii="LM Roman 12" w:hAnsi="LM Roman 12"/>
                <w:sz w:val="22"/>
                <w:szCs w:val="22"/>
              </w:rPr>
              <w:t xml:space="preserve"> </w:t>
            </w:r>
            <w:r w:rsidRPr="00262B36">
              <w:rPr>
                <w:rFonts w:ascii="LM Roman 12" w:hAnsi="LM Roman 12"/>
                <w:sz w:val="22"/>
                <w:szCs w:val="22"/>
              </w:rPr>
              <w:t>precedentemente inserito nel sistema:</w:t>
            </w:r>
          </w:p>
          <w:p w:rsidR="0015265F" w:rsidRPr="00262B36" w:rsidRDefault="0015265F" w:rsidP="0015265F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Il sistema mostra un messaggio di errore informando il 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Consumatore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che non c</w:t>
            </w:r>
            <w:r w:rsidRPr="00262B3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262B36">
              <w:rPr>
                <w:rFonts w:ascii="LM Roman 12" w:hAnsi="LM Roman 12" w:cs="Calibri"/>
                <w:sz w:val="22"/>
                <w:szCs w:val="22"/>
              </w:rPr>
              <w:t>è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alcun 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Indirizzo di Spedizione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da visualizzare.</w:t>
            </w:r>
          </w:p>
        </w:tc>
      </w:tr>
      <w:tr w:rsidR="0015265F" w:rsidRPr="00262B36" w:rsidTr="0015265F"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5265F" w:rsidRPr="00262B36" w:rsidRDefault="0015265F" w:rsidP="0015265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A94CA7" w:rsidRPr="00262B36" w:rsidRDefault="00A94CA7" w:rsidP="0015265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A94CA7" w:rsidRPr="00262B36" w:rsidRDefault="00A94CA7" w:rsidP="0015265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A94CA7" w:rsidRPr="00262B36" w:rsidRDefault="00A94CA7" w:rsidP="0015265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A94CA7" w:rsidRPr="00262B36" w:rsidRDefault="00A94CA7" w:rsidP="0015265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</w:tc>
        <w:tc>
          <w:tcPr>
            <w:tcW w:w="71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5265F" w:rsidRPr="00262B36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</w:p>
        </w:tc>
      </w:tr>
      <w:tr w:rsidR="0015265F" w:rsidRPr="00262B36" w:rsidTr="0015265F">
        <w:tc>
          <w:tcPr>
            <w:tcW w:w="249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15265F" w:rsidRPr="00262B36" w:rsidRDefault="00987C16" w:rsidP="0015265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262B36">
              <w:rPr>
                <w:rFonts w:ascii="LM Roman 12" w:hAnsi="LM Roman 12"/>
                <w:i/>
                <w:sz w:val="22"/>
                <w:szCs w:val="22"/>
              </w:rPr>
              <w:t>Flusso alternativo  3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15265F" w:rsidRPr="00262B36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Modifica 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Indirizzo di Spedizione</w:t>
            </w:r>
          </w:p>
        </w:tc>
      </w:tr>
      <w:tr w:rsidR="00A94CA7" w:rsidRPr="00262B36" w:rsidTr="0015265F">
        <w:tc>
          <w:tcPr>
            <w:tcW w:w="249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:rsidR="00A94CA7" w:rsidRPr="00262B36" w:rsidRDefault="00A94CA7" w:rsidP="0015265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262B36">
              <w:rPr>
                <w:rFonts w:ascii="LM Roman 12" w:hAnsi="LM Roman 12"/>
                <w:i/>
                <w:sz w:val="22"/>
                <w:szCs w:val="22"/>
              </w:rPr>
              <w:t>ID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94CA7" w:rsidRPr="00262B36" w:rsidRDefault="00A94CA7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>10.2</w:t>
            </w:r>
          </w:p>
        </w:tc>
      </w:tr>
      <w:tr w:rsidR="0015265F" w:rsidRPr="00262B36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15265F" w:rsidRPr="00262B36" w:rsidRDefault="0015265F" w:rsidP="0015265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262B36">
              <w:rPr>
                <w:rFonts w:ascii="LM Roman 12" w:hAnsi="LM Roman 12"/>
                <w:i/>
                <w:sz w:val="22"/>
                <w:szCs w:val="22"/>
              </w:rPr>
              <w:t>Descrizione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15265F" w:rsidRPr="00262B36" w:rsidRDefault="0015265F" w:rsidP="0015265F">
            <w:p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>Il sistema permette all</w:t>
            </w:r>
            <w:r w:rsidRPr="00262B3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utente loggato come 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Consumatore di modificare un Indirizzo di Spedizione dalla propria rubrica degli indirizzi.</w:t>
            </w:r>
          </w:p>
        </w:tc>
      </w:tr>
      <w:tr w:rsidR="0015265F" w:rsidRPr="00262B36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15265F" w:rsidRPr="00262B36" w:rsidRDefault="00987C16" w:rsidP="0015265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262B36">
              <w:rPr>
                <w:rFonts w:ascii="LM Roman 12" w:hAnsi="LM Roman 12"/>
                <w:i/>
                <w:sz w:val="22"/>
                <w:szCs w:val="22"/>
              </w:rPr>
              <w:t>Pre-condizioni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15265F" w:rsidRPr="00262B36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Esiste almeno un 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Indirizzo di Spedizione</w:t>
            </w:r>
            <w:r w:rsidR="00EA06DF" w:rsidRPr="00262B36">
              <w:rPr>
                <w:rFonts w:ascii="LM Roman 12" w:hAnsi="LM Roman 12"/>
                <w:sz w:val="22"/>
                <w:szCs w:val="22"/>
              </w:rPr>
              <w:t xml:space="preserve"> 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precedentemente inserito dal 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Consumatore</w:t>
            </w:r>
            <w:r w:rsidRPr="00262B36">
              <w:rPr>
                <w:rFonts w:ascii="LM Roman 12" w:hAnsi="LM Roman 12"/>
                <w:sz w:val="22"/>
                <w:szCs w:val="22"/>
              </w:rPr>
              <w:t>.</w:t>
            </w:r>
          </w:p>
        </w:tc>
      </w:tr>
      <w:tr w:rsidR="0015265F" w:rsidRPr="00262B36" w:rsidTr="00A43C10">
        <w:tc>
          <w:tcPr>
            <w:tcW w:w="249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5265F" w:rsidRPr="00262B36" w:rsidRDefault="0015265F" w:rsidP="0015265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262B36">
              <w:rPr>
                <w:rFonts w:ascii="LM Roman 12" w:hAnsi="LM Roman 12"/>
                <w:i/>
                <w:sz w:val="22"/>
                <w:szCs w:val="22"/>
              </w:rPr>
              <w:t>Steps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hideMark/>
          </w:tcPr>
          <w:p w:rsidR="00C518D4" w:rsidRPr="00262B36" w:rsidRDefault="0015265F" w:rsidP="00471687">
            <w:pPr>
              <w:pStyle w:val="Contenutotabella"/>
              <w:numPr>
                <w:ilvl w:val="0"/>
                <w:numId w:val="3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Il flusso alternativo inizia quando il Produttore seleziona il </w:t>
            </w:r>
            <w:r w:rsidRPr="00262B36">
              <w:rPr>
                <w:rFonts w:ascii="LM Roman 12" w:hAnsi="LM Roman 12" w:cs="Arial"/>
                <w:sz w:val="22"/>
                <w:szCs w:val="22"/>
              </w:rPr>
              <w:t>“</w:t>
            </w:r>
            <w:r w:rsidR="00CE5128" w:rsidRPr="00262B36">
              <w:rPr>
                <w:rFonts w:ascii="LM Roman 12" w:hAnsi="LM Roman 12"/>
                <w:sz w:val="22"/>
                <w:szCs w:val="22"/>
              </w:rPr>
              <w:t xml:space="preserve">Modifica 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Indirizzo</w:t>
            </w:r>
            <w:r w:rsidR="00CE5128" w:rsidRPr="00262B36">
              <w:rPr>
                <w:rFonts w:ascii="LM Roman 12" w:hAnsi="LM Roman 12" w:cs="Arial"/>
                <w:sz w:val="22"/>
                <w:szCs w:val="22"/>
              </w:rPr>
              <w:t>”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.</w:t>
            </w:r>
          </w:p>
          <w:p w:rsidR="0015265F" w:rsidRPr="00262B36" w:rsidRDefault="0015265F" w:rsidP="00471687">
            <w:pPr>
              <w:pStyle w:val="Contenutotabella"/>
              <w:numPr>
                <w:ilvl w:val="0"/>
                <w:numId w:val="3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Il sistema recupera le informazioni già presenti relative 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all</w:t>
            </w:r>
            <w:r w:rsidR="00C518D4" w:rsidRPr="00262B36">
              <w:rPr>
                <w:rFonts w:ascii="LM Roman 12" w:hAnsi="LM Roman 12" w:cs="Arial"/>
                <w:sz w:val="22"/>
                <w:szCs w:val="22"/>
              </w:rPr>
              <w:t>’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 xml:space="preserve">Indirizzo </w:t>
            </w:r>
            <w:r w:rsidRPr="00262B36">
              <w:rPr>
                <w:rFonts w:ascii="LM Roman 12" w:hAnsi="LM Roman 12"/>
                <w:sz w:val="22"/>
                <w:szCs w:val="22"/>
              </w:rPr>
              <w:t>selezionato.</w:t>
            </w:r>
          </w:p>
          <w:p w:rsidR="0015265F" w:rsidRPr="00262B36" w:rsidRDefault="0015265F" w:rsidP="0015265F">
            <w:pPr>
              <w:pStyle w:val="Contenutotabella"/>
              <w:numPr>
                <w:ilvl w:val="0"/>
                <w:numId w:val="3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Il sistema mostra al 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Consumatore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un modulo di modifica 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dell</w:t>
            </w:r>
            <w:r w:rsidR="00C518D4" w:rsidRPr="00262B36">
              <w:rPr>
                <w:rFonts w:ascii="LM Roman 12" w:hAnsi="LM Roman 12" w:cs="Arial"/>
                <w:sz w:val="22"/>
                <w:szCs w:val="22"/>
              </w:rPr>
              <w:t>’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Indirizzo di spedizione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già compilato con le informazioni già acquisite.</w:t>
            </w:r>
          </w:p>
          <w:p w:rsidR="0015265F" w:rsidRPr="00262B36" w:rsidRDefault="0015265F" w:rsidP="0015265F">
            <w:pPr>
              <w:pStyle w:val="Contenutotabella"/>
              <w:numPr>
                <w:ilvl w:val="0"/>
                <w:numId w:val="3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Il 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Consumatore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può modificare un qualsiasi campo del suddetto modulo.</w:t>
            </w:r>
          </w:p>
          <w:p w:rsidR="0015265F" w:rsidRPr="00262B36" w:rsidRDefault="0015265F" w:rsidP="0015265F">
            <w:pPr>
              <w:pStyle w:val="Contenutotabella"/>
              <w:numPr>
                <w:ilvl w:val="0"/>
                <w:numId w:val="3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Il Produttore seleziona </w:t>
            </w:r>
            <w:r w:rsidRPr="00262B36">
              <w:rPr>
                <w:rFonts w:ascii="LM Roman 12" w:hAnsi="LM Roman 12" w:cs="Arial"/>
                <w:sz w:val="22"/>
                <w:szCs w:val="22"/>
              </w:rPr>
              <w:t>“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Modifica 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Indirizzo</w:t>
            </w:r>
            <w:r w:rsidRPr="00262B36">
              <w:rPr>
                <w:rFonts w:ascii="LM Roman 12" w:hAnsi="LM Roman 12" w:cs="Arial"/>
                <w:sz w:val="22"/>
                <w:szCs w:val="22"/>
              </w:rPr>
              <w:t>”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per confermare l</w:t>
            </w:r>
            <w:r w:rsidRPr="00262B3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262B36">
              <w:rPr>
                <w:rFonts w:ascii="LM Roman 12" w:hAnsi="LM Roman 12"/>
                <w:sz w:val="22"/>
                <w:szCs w:val="22"/>
              </w:rPr>
              <w:t>operazione.</w:t>
            </w:r>
          </w:p>
          <w:p w:rsidR="0015265F" w:rsidRPr="00262B36" w:rsidRDefault="0015265F" w:rsidP="0015265F">
            <w:pPr>
              <w:pStyle w:val="Contenutotabella"/>
              <w:numPr>
                <w:ilvl w:val="0"/>
                <w:numId w:val="3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Il sistema acquisisce le nuove informazioni e salva 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l</w:t>
            </w:r>
            <w:r w:rsidR="00C518D4" w:rsidRPr="00262B36">
              <w:rPr>
                <w:rFonts w:ascii="LM Roman 12" w:hAnsi="LM Roman 12" w:cs="Arial"/>
                <w:sz w:val="22"/>
                <w:szCs w:val="22"/>
              </w:rPr>
              <w:t>’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 xml:space="preserve">Indirizzo di spedizione </w:t>
            </w:r>
            <w:r w:rsidRPr="00262B36">
              <w:rPr>
                <w:rFonts w:ascii="LM Roman 12" w:hAnsi="LM Roman 12"/>
                <w:sz w:val="22"/>
                <w:szCs w:val="22"/>
              </w:rPr>
              <w:t>modificato.</w:t>
            </w:r>
          </w:p>
        </w:tc>
      </w:tr>
      <w:tr w:rsidR="00A94CA7" w:rsidRPr="00262B36" w:rsidTr="006305CC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A94CA7" w:rsidRPr="00262B36" w:rsidRDefault="00A94CA7" w:rsidP="006305CC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262B36">
              <w:rPr>
                <w:rFonts w:ascii="LM Roman 12" w:hAnsi="LM Roman 12"/>
                <w:i/>
                <w:sz w:val="22"/>
                <w:szCs w:val="22"/>
              </w:rPr>
              <w:lastRenderedPageBreak/>
              <w:t>Post-condizioni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A94CA7" w:rsidRPr="00262B36" w:rsidRDefault="00A94CA7" w:rsidP="006305CC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>L</w:t>
            </w:r>
            <w:r w:rsidRPr="00262B3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262B36">
              <w:rPr>
                <w:rFonts w:ascii="LM Roman 12" w:hAnsi="LM Roman 12"/>
                <w:sz w:val="22"/>
                <w:szCs w:val="22"/>
              </w:rPr>
              <w:t>Indirizzo di Spedizione modificato è presente nel sistema.</w:t>
            </w:r>
          </w:p>
        </w:tc>
      </w:tr>
      <w:tr w:rsidR="0015265F" w:rsidRPr="00262B36" w:rsidTr="002B3E4E">
        <w:tc>
          <w:tcPr>
            <w:tcW w:w="249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C16" w:rsidRPr="00262B36" w:rsidRDefault="00987C16" w:rsidP="00987C16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262B36">
              <w:rPr>
                <w:rFonts w:ascii="LM Roman 12" w:hAnsi="LM Roman 12"/>
                <w:i/>
                <w:sz w:val="22"/>
                <w:szCs w:val="22"/>
              </w:rPr>
              <w:t>Sequenza     degli   eventi alternativa</w:t>
            </w:r>
          </w:p>
          <w:p w:rsidR="0015265F" w:rsidRPr="00262B36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15265F" w:rsidRPr="00262B36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15265F" w:rsidRPr="00262B36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15265F" w:rsidRPr="00262B36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22786C" w:rsidRPr="00262B36" w:rsidRDefault="0022786C" w:rsidP="0022786C">
            <w:pPr>
              <w:pStyle w:val="Contenutotabella"/>
              <w:numPr>
                <w:ilvl w:val="0"/>
                <w:numId w:val="12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Il 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Consumatore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annulla l</w:t>
            </w:r>
            <w:r w:rsidRPr="00262B3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262B36">
              <w:rPr>
                <w:rFonts w:ascii="LM Roman 12" w:hAnsi="LM Roman 12"/>
                <w:sz w:val="22"/>
                <w:szCs w:val="22"/>
              </w:rPr>
              <w:t>operazione di modifica:</w:t>
            </w:r>
          </w:p>
          <w:p w:rsidR="0022786C" w:rsidRPr="00262B36" w:rsidRDefault="0022786C" w:rsidP="0022786C">
            <w:pPr>
              <w:pStyle w:val="Contenutotabella"/>
              <w:snapToGrid w:val="0"/>
              <w:spacing w:before="40" w:after="40"/>
              <w:ind w:left="72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Il Sistema non registra le nuove informazioni relative 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all</w:t>
            </w:r>
            <w:r w:rsidR="00C518D4" w:rsidRPr="00262B36">
              <w:rPr>
                <w:rFonts w:ascii="LM Roman 12" w:hAnsi="LM Roman 12" w:cs="Arial"/>
                <w:sz w:val="22"/>
                <w:szCs w:val="22"/>
              </w:rPr>
              <w:t>’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Indirizzo di Spedizione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modificato.</w:t>
            </w:r>
          </w:p>
          <w:p w:rsidR="0022786C" w:rsidRPr="00262B36" w:rsidRDefault="0022786C" w:rsidP="0022786C">
            <w:pPr>
              <w:pStyle w:val="Contenutotabella"/>
              <w:snapToGrid w:val="0"/>
              <w:spacing w:before="40" w:after="40"/>
              <w:ind w:left="720"/>
              <w:rPr>
                <w:rFonts w:ascii="LM Roman 12" w:hAnsi="LM Roman 12"/>
                <w:sz w:val="22"/>
                <w:szCs w:val="22"/>
              </w:rPr>
            </w:pPr>
          </w:p>
          <w:p w:rsidR="0015265F" w:rsidRPr="00262B36" w:rsidRDefault="0015265F" w:rsidP="0022786C">
            <w:pPr>
              <w:pStyle w:val="Contenutotabella"/>
              <w:numPr>
                <w:ilvl w:val="0"/>
                <w:numId w:val="12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Per 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l</w:t>
            </w:r>
            <w:r w:rsidR="00C518D4" w:rsidRPr="00262B36">
              <w:rPr>
                <w:rFonts w:ascii="LM Roman 12" w:hAnsi="LM Roman 12" w:cs="Arial"/>
                <w:sz w:val="22"/>
                <w:szCs w:val="22"/>
              </w:rPr>
              <w:t>’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Indirizzo di Spedizione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selezionato risulta già presente nel sistema un Ordine d</w:t>
            </w:r>
            <w:r w:rsidRPr="00262B3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acquisto associato: </w:t>
            </w:r>
          </w:p>
          <w:p w:rsidR="0015265F" w:rsidRPr="00262B36" w:rsidRDefault="0015265F" w:rsidP="0015265F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Il sistema conserva la precedente versione 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dell</w:t>
            </w:r>
            <w:r w:rsidR="00C518D4" w:rsidRPr="00262B36">
              <w:rPr>
                <w:rFonts w:ascii="LM Roman 12" w:hAnsi="LM Roman 12" w:cs="Arial"/>
                <w:sz w:val="22"/>
                <w:szCs w:val="22"/>
              </w:rPr>
              <w:t>’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Indirizzo di Spedizione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impostandola nello stato di GONE.</w:t>
            </w:r>
          </w:p>
          <w:p w:rsidR="0015265F" w:rsidRPr="00262B36" w:rsidRDefault="0015265F" w:rsidP="00C518D4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Il sistema in modo trasparente al 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Consumatore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crea un nuovo 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Indirizzo di Spedizione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con le informazioni acquisite d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al modello di modifica</w:t>
            </w:r>
            <w:r w:rsidRPr="00262B36">
              <w:rPr>
                <w:rFonts w:ascii="LM Roman 12" w:hAnsi="LM Roman 12"/>
                <w:sz w:val="22"/>
                <w:szCs w:val="22"/>
              </w:rPr>
              <w:t>.</w:t>
            </w:r>
          </w:p>
        </w:tc>
      </w:tr>
      <w:tr w:rsidR="0015265F" w:rsidRPr="00262B36" w:rsidTr="00796298">
        <w:tc>
          <w:tcPr>
            <w:tcW w:w="2490" w:type="dxa"/>
            <w:tcBorders>
              <w:top w:val="single" w:sz="4" w:space="0" w:color="auto"/>
            </w:tcBorders>
            <w:shd w:val="clear" w:color="auto" w:fill="auto"/>
          </w:tcPr>
          <w:p w:rsidR="0015265F" w:rsidRPr="00262B36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</w:tc>
        <w:tc>
          <w:tcPr>
            <w:tcW w:w="7173" w:type="dxa"/>
            <w:tcBorders>
              <w:top w:val="single" w:sz="4" w:space="0" w:color="auto"/>
            </w:tcBorders>
            <w:shd w:val="clear" w:color="auto" w:fill="auto"/>
          </w:tcPr>
          <w:p w:rsidR="0015265F" w:rsidRPr="00262B36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</w:p>
        </w:tc>
      </w:tr>
      <w:tr w:rsidR="00796298" w:rsidRPr="00262B36" w:rsidTr="00796298">
        <w:tc>
          <w:tcPr>
            <w:tcW w:w="2490" w:type="dxa"/>
            <w:shd w:val="clear" w:color="auto" w:fill="auto"/>
          </w:tcPr>
          <w:p w:rsidR="00796298" w:rsidRPr="00262B36" w:rsidRDefault="00796298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</w:tc>
        <w:tc>
          <w:tcPr>
            <w:tcW w:w="7173" w:type="dxa"/>
            <w:shd w:val="clear" w:color="auto" w:fill="auto"/>
          </w:tcPr>
          <w:p w:rsidR="00796298" w:rsidRPr="00262B36" w:rsidRDefault="00796298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</w:p>
        </w:tc>
      </w:tr>
      <w:tr w:rsidR="00796298" w:rsidRPr="00262B36" w:rsidTr="00796298">
        <w:tc>
          <w:tcPr>
            <w:tcW w:w="2490" w:type="dxa"/>
            <w:shd w:val="clear" w:color="auto" w:fill="auto"/>
          </w:tcPr>
          <w:p w:rsidR="00796298" w:rsidRPr="00262B36" w:rsidRDefault="00796298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7173" w:type="dxa"/>
            <w:shd w:val="clear" w:color="auto" w:fill="auto"/>
          </w:tcPr>
          <w:p w:rsidR="00796298" w:rsidRPr="00262B36" w:rsidRDefault="00796298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</w:p>
        </w:tc>
      </w:tr>
      <w:tr w:rsidR="0015265F" w:rsidRPr="00262B36" w:rsidTr="00796298">
        <w:tc>
          <w:tcPr>
            <w:tcW w:w="249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15265F" w:rsidRPr="00262B36" w:rsidRDefault="00987C16" w:rsidP="0015265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  <w:u w:val="single"/>
              </w:rPr>
            </w:pPr>
            <w:r w:rsidRPr="00262B36">
              <w:rPr>
                <w:rFonts w:ascii="LM Roman 12" w:hAnsi="LM Roman 12"/>
                <w:i/>
                <w:sz w:val="22"/>
                <w:szCs w:val="22"/>
              </w:rPr>
              <w:t>Flusso alternativo  4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15265F" w:rsidRPr="00262B36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Elimina 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Indirizzo di Spedizione</w:t>
            </w:r>
          </w:p>
        </w:tc>
      </w:tr>
      <w:tr w:rsidR="00A94CA7" w:rsidRPr="00262B36" w:rsidTr="00796298">
        <w:tc>
          <w:tcPr>
            <w:tcW w:w="249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:rsidR="00A94CA7" w:rsidRPr="00262B36" w:rsidRDefault="00A94CA7" w:rsidP="0015265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262B36">
              <w:rPr>
                <w:rFonts w:ascii="LM Roman 12" w:hAnsi="LM Roman 12"/>
                <w:i/>
                <w:sz w:val="22"/>
                <w:szCs w:val="22"/>
              </w:rPr>
              <w:t>ID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94CA7" w:rsidRPr="00262B36" w:rsidRDefault="00A94CA7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>10.3</w:t>
            </w:r>
          </w:p>
        </w:tc>
      </w:tr>
      <w:tr w:rsidR="0015265F" w:rsidRPr="00262B36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15265F" w:rsidRPr="00262B36" w:rsidRDefault="0015265F" w:rsidP="0015265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262B36">
              <w:rPr>
                <w:rFonts w:ascii="LM Roman 12" w:hAnsi="LM Roman 12"/>
                <w:i/>
                <w:sz w:val="22"/>
                <w:szCs w:val="22"/>
              </w:rPr>
              <w:t>Descrizione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15265F" w:rsidRPr="00262B36" w:rsidRDefault="0015265F" w:rsidP="0015265F">
            <w:p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>Il sistema permette all</w:t>
            </w:r>
            <w:r w:rsidRPr="00262B3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utente loggato come </w:t>
            </w:r>
            <w:r w:rsidR="00C518D4" w:rsidRPr="00262B36">
              <w:rPr>
                <w:rFonts w:ascii="LM Roman 12" w:hAnsi="LM Roman 12"/>
                <w:sz w:val="22"/>
                <w:szCs w:val="22"/>
              </w:rPr>
              <w:t>Consumatore di eliminare un Indirizzo di Spedizione dalla propria rubrica degli indirizzi.</w:t>
            </w:r>
          </w:p>
        </w:tc>
      </w:tr>
      <w:tr w:rsidR="0015265F" w:rsidRPr="00262B36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15265F" w:rsidRPr="00262B36" w:rsidRDefault="00987C16" w:rsidP="0015265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262B36">
              <w:rPr>
                <w:rFonts w:ascii="LM Roman 12" w:hAnsi="LM Roman 12"/>
                <w:i/>
                <w:sz w:val="22"/>
                <w:szCs w:val="22"/>
              </w:rPr>
              <w:t>Pre-condizioni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15265F" w:rsidRPr="00262B36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Esiste almeno un </w:t>
            </w:r>
            <w:r w:rsidR="00C92DFE" w:rsidRPr="00262B36">
              <w:rPr>
                <w:rFonts w:ascii="LM Roman 12" w:hAnsi="LM Roman 12"/>
                <w:sz w:val="22"/>
                <w:szCs w:val="22"/>
              </w:rPr>
              <w:t>Indirizzo di Spedizione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precedentemente inserito dal </w:t>
            </w:r>
            <w:r w:rsidR="00C92DFE" w:rsidRPr="00262B36">
              <w:rPr>
                <w:rFonts w:ascii="LM Roman 12" w:hAnsi="LM Roman 12"/>
                <w:sz w:val="22"/>
                <w:szCs w:val="22"/>
              </w:rPr>
              <w:t>Consumatore</w:t>
            </w:r>
            <w:r w:rsidRPr="00262B36">
              <w:rPr>
                <w:rFonts w:ascii="LM Roman 12" w:hAnsi="LM Roman 12"/>
                <w:sz w:val="22"/>
                <w:szCs w:val="22"/>
              </w:rPr>
              <w:t>.</w:t>
            </w:r>
          </w:p>
        </w:tc>
      </w:tr>
      <w:tr w:rsidR="0015265F" w:rsidRPr="00262B36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15265F" w:rsidRPr="00262B36" w:rsidRDefault="0015265F" w:rsidP="0015265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262B36">
              <w:rPr>
                <w:rFonts w:ascii="LM Roman 12" w:hAnsi="LM Roman 12"/>
                <w:i/>
                <w:sz w:val="22"/>
                <w:szCs w:val="22"/>
              </w:rPr>
              <w:t>Steps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92DFE" w:rsidRPr="00262B36" w:rsidRDefault="0015265F" w:rsidP="003218A4">
            <w:pPr>
              <w:pStyle w:val="Contenutotabella"/>
              <w:numPr>
                <w:ilvl w:val="0"/>
                <w:numId w:val="4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Il flusso alternativo inizia quando il Produttore seleziona </w:t>
            </w:r>
            <w:r w:rsidRPr="00262B36">
              <w:rPr>
                <w:rFonts w:ascii="LM Roman 12" w:hAnsi="LM Roman 12" w:cs="Arial"/>
                <w:sz w:val="22"/>
                <w:szCs w:val="22"/>
              </w:rPr>
              <w:t>“</w:t>
            </w:r>
            <w:r w:rsidR="00CE5128" w:rsidRPr="00262B36">
              <w:rPr>
                <w:rFonts w:ascii="LM Roman 12" w:hAnsi="LM Roman 12"/>
                <w:sz w:val="22"/>
                <w:szCs w:val="22"/>
              </w:rPr>
              <w:t xml:space="preserve">Elimina </w:t>
            </w:r>
            <w:r w:rsidR="00C92DFE" w:rsidRPr="00262B36">
              <w:rPr>
                <w:rFonts w:ascii="LM Roman 12" w:hAnsi="LM Roman 12"/>
                <w:sz w:val="22"/>
                <w:szCs w:val="22"/>
              </w:rPr>
              <w:t>Indirizzo</w:t>
            </w:r>
            <w:r w:rsidR="00CE5128" w:rsidRPr="00262B36">
              <w:rPr>
                <w:rFonts w:ascii="LM Roman 12" w:hAnsi="LM Roman 12" w:cs="Arial"/>
                <w:sz w:val="22"/>
                <w:szCs w:val="22"/>
              </w:rPr>
              <w:t>”</w:t>
            </w:r>
            <w:r w:rsidR="00C92DFE" w:rsidRPr="00262B36">
              <w:rPr>
                <w:rFonts w:ascii="LM Roman 12" w:hAnsi="LM Roman 12"/>
                <w:sz w:val="22"/>
                <w:szCs w:val="22"/>
              </w:rPr>
              <w:t>.</w:t>
            </w:r>
          </w:p>
          <w:p w:rsidR="0015265F" w:rsidRPr="00262B36" w:rsidRDefault="0015265F" w:rsidP="003218A4">
            <w:pPr>
              <w:pStyle w:val="Contenutotabella"/>
              <w:numPr>
                <w:ilvl w:val="0"/>
                <w:numId w:val="4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>Il sistema presenta un modulo di conferma dell</w:t>
            </w:r>
            <w:r w:rsidRPr="00262B3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262B36">
              <w:rPr>
                <w:rFonts w:ascii="LM Roman 12" w:hAnsi="LM Roman 12"/>
                <w:sz w:val="22"/>
                <w:szCs w:val="22"/>
              </w:rPr>
              <w:t>operazione.</w:t>
            </w:r>
          </w:p>
          <w:p w:rsidR="0015265F" w:rsidRPr="00262B36" w:rsidRDefault="0015265F" w:rsidP="0015265F">
            <w:pPr>
              <w:pStyle w:val="Contenutotabella"/>
              <w:numPr>
                <w:ilvl w:val="0"/>
                <w:numId w:val="4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Il </w:t>
            </w:r>
            <w:r w:rsidR="00C92DFE" w:rsidRPr="00262B36">
              <w:rPr>
                <w:rFonts w:ascii="LM Roman 12" w:hAnsi="LM Roman 12"/>
                <w:sz w:val="22"/>
                <w:szCs w:val="22"/>
              </w:rPr>
              <w:t>Consumatore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conferma la richiesta di eliminazione </w:t>
            </w:r>
            <w:r w:rsidR="00C92DFE" w:rsidRPr="00262B36">
              <w:rPr>
                <w:rFonts w:ascii="LM Roman 12" w:hAnsi="LM Roman 12"/>
                <w:sz w:val="22"/>
                <w:szCs w:val="22"/>
              </w:rPr>
              <w:t>dell</w:t>
            </w:r>
            <w:r w:rsidR="00C92DFE" w:rsidRPr="00262B36">
              <w:rPr>
                <w:rFonts w:ascii="LM Roman 12" w:hAnsi="LM Roman 12" w:cs="Arial"/>
                <w:sz w:val="22"/>
                <w:szCs w:val="22"/>
              </w:rPr>
              <w:t>’</w:t>
            </w:r>
            <w:r w:rsidR="00C92DFE" w:rsidRPr="00262B36">
              <w:rPr>
                <w:rFonts w:ascii="LM Roman 12" w:hAnsi="LM Roman 12"/>
                <w:sz w:val="22"/>
                <w:szCs w:val="22"/>
              </w:rPr>
              <w:t>Indirizzo di Spedizione</w:t>
            </w:r>
            <w:r w:rsidRPr="00262B36">
              <w:rPr>
                <w:rFonts w:ascii="LM Roman 12" w:hAnsi="LM Roman 12"/>
                <w:sz w:val="22"/>
                <w:szCs w:val="22"/>
              </w:rPr>
              <w:t>.</w:t>
            </w:r>
          </w:p>
          <w:p w:rsidR="0015265F" w:rsidRPr="00262B36" w:rsidRDefault="0015265F" w:rsidP="0015265F">
            <w:pPr>
              <w:pStyle w:val="Contenutotabella"/>
              <w:numPr>
                <w:ilvl w:val="0"/>
                <w:numId w:val="4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Il sistema elimina </w:t>
            </w:r>
            <w:r w:rsidR="00C92DFE" w:rsidRPr="00262B36">
              <w:rPr>
                <w:rFonts w:ascii="LM Roman 12" w:hAnsi="LM Roman 12"/>
                <w:sz w:val="22"/>
                <w:szCs w:val="22"/>
              </w:rPr>
              <w:t>l</w:t>
            </w:r>
            <w:r w:rsidR="00C92DFE" w:rsidRPr="00262B36">
              <w:rPr>
                <w:rFonts w:ascii="LM Roman 12" w:hAnsi="LM Roman 12" w:cs="Arial"/>
                <w:sz w:val="22"/>
                <w:szCs w:val="22"/>
              </w:rPr>
              <w:t>’</w:t>
            </w:r>
            <w:r w:rsidR="00C92DFE" w:rsidRPr="00262B36">
              <w:rPr>
                <w:rFonts w:ascii="LM Roman 12" w:hAnsi="LM Roman 12"/>
                <w:sz w:val="22"/>
                <w:szCs w:val="22"/>
              </w:rPr>
              <w:t>Indirizzo di Spedizione</w:t>
            </w:r>
            <w:r w:rsidRPr="00262B36">
              <w:rPr>
                <w:rFonts w:ascii="LM Roman 12" w:hAnsi="LM Roman 12"/>
                <w:sz w:val="22"/>
                <w:szCs w:val="22"/>
              </w:rPr>
              <w:t>.</w:t>
            </w:r>
          </w:p>
        </w:tc>
      </w:tr>
      <w:tr w:rsidR="00A94CA7" w:rsidRPr="00262B36" w:rsidTr="006305CC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A94CA7" w:rsidRPr="00262B36" w:rsidRDefault="00A94CA7" w:rsidP="006305CC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262B36">
              <w:rPr>
                <w:rFonts w:ascii="LM Roman 12" w:hAnsi="LM Roman 12"/>
                <w:i/>
                <w:sz w:val="22"/>
                <w:szCs w:val="22"/>
              </w:rPr>
              <w:t>Post-condizioni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A94CA7" w:rsidRPr="00262B36" w:rsidRDefault="00A94CA7" w:rsidP="006305CC">
            <w:pPr>
              <w:pStyle w:val="Contenutotabella"/>
              <w:snapToGrid w:val="0"/>
              <w:spacing w:before="40" w:after="40"/>
              <w:rPr>
                <w:rFonts w:ascii="LM Roman 12" w:hAnsi="LM Roman 12" w:cs="Calibri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>L</w:t>
            </w:r>
            <w:r w:rsidRPr="00262B3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262B36">
              <w:rPr>
                <w:rFonts w:ascii="LM Roman 12" w:hAnsi="LM Roman 12"/>
                <w:sz w:val="22"/>
                <w:szCs w:val="22"/>
              </w:rPr>
              <w:t>indirizzo di Spedizione è rimosso dal sistema.</w:t>
            </w:r>
          </w:p>
        </w:tc>
      </w:tr>
      <w:tr w:rsidR="0015265F" w:rsidRPr="00262B36" w:rsidTr="00BC4180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987C16" w:rsidRPr="00262B36" w:rsidRDefault="00987C16" w:rsidP="00987C16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262B36">
              <w:rPr>
                <w:rFonts w:ascii="LM Roman 12" w:hAnsi="LM Roman 12"/>
                <w:i/>
                <w:sz w:val="22"/>
                <w:szCs w:val="22"/>
              </w:rPr>
              <w:t>Sequenza     degli   eventi alternativa</w:t>
            </w:r>
          </w:p>
          <w:p w:rsidR="0015265F" w:rsidRPr="00262B36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15265F" w:rsidRPr="00262B36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15265F" w:rsidRPr="00262B36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22786C" w:rsidRPr="00262B36" w:rsidRDefault="0022786C" w:rsidP="0015265F">
            <w:pPr>
              <w:pStyle w:val="Contenutotabella"/>
              <w:numPr>
                <w:ilvl w:val="0"/>
                <w:numId w:val="1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Il </w:t>
            </w:r>
            <w:r w:rsidR="00C92DFE" w:rsidRPr="00262B36">
              <w:rPr>
                <w:rFonts w:ascii="LM Roman 12" w:hAnsi="LM Roman 12"/>
                <w:sz w:val="22"/>
                <w:szCs w:val="22"/>
              </w:rPr>
              <w:t>Consumatore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abortisce l</w:t>
            </w:r>
            <w:r w:rsidRPr="00262B3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262B36">
              <w:rPr>
                <w:rFonts w:ascii="LM Roman 12" w:hAnsi="LM Roman 12"/>
                <w:sz w:val="22"/>
                <w:szCs w:val="22"/>
              </w:rPr>
              <w:t>operazione di eliminazione:</w:t>
            </w:r>
          </w:p>
          <w:p w:rsidR="0022786C" w:rsidRPr="00262B36" w:rsidRDefault="0022786C" w:rsidP="0022786C">
            <w:pPr>
              <w:pStyle w:val="Contenutotabella"/>
              <w:snapToGrid w:val="0"/>
              <w:spacing w:before="40" w:after="40"/>
              <w:ind w:left="72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Il sistema non elimina </w:t>
            </w:r>
            <w:r w:rsidR="00C92DFE" w:rsidRPr="00262B36">
              <w:rPr>
                <w:rFonts w:ascii="LM Roman 12" w:hAnsi="LM Roman 12"/>
                <w:sz w:val="22"/>
                <w:szCs w:val="22"/>
              </w:rPr>
              <w:t>l</w:t>
            </w:r>
            <w:r w:rsidR="00C92DFE" w:rsidRPr="00262B36">
              <w:rPr>
                <w:rFonts w:ascii="LM Roman 12" w:hAnsi="LM Roman 12" w:cs="Arial"/>
                <w:sz w:val="22"/>
                <w:szCs w:val="22"/>
              </w:rPr>
              <w:t>’</w:t>
            </w:r>
            <w:r w:rsidR="00C92DFE" w:rsidRPr="00262B36">
              <w:rPr>
                <w:rFonts w:ascii="LM Roman 12" w:hAnsi="LM Roman 12"/>
                <w:sz w:val="22"/>
                <w:szCs w:val="22"/>
              </w:rPr>
              <w:t>Indirizzo di Spedizione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selezionato.</w:t>
            </w:r>
          </w:p>
          <w:p w:rsidR="0022786C" w:rsidRPr="00262B36" w:rsidRDefault="0022786C" w:rsidP="0022786C">
            <w:pPr>
              <w:pStyle w:val="Contenutotabella"/>
              <w:snapToGrid w:val="0"/>
              <w:spacing w:before="40" w:after="40"/>
              <w:ind w:left="720"/>
              <w:rPr>
                <w:rFonts w:ascii="LM Roman 12" w:hAnsi="LM Roman 12"/>
                <w:sz w:val="22"/>
                <w:szCs w:val="22"/>
                <w:u w:val="single"/>
              </w:rPr>
            </w:pPr>
          </w:p>
          <w:p w:rsidR="0015265F" w:rsidRPr="00262B36" w:rsidRDefault="0015265F" w:rsidP="0015265F">
            <w:pPr>
              <w:pStyle w:val="Contenutotabella"/>
              <w:numPr>
                <w:ilvl w:val="0"/>
                <w:numId w:val="1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Per </w:t>
            </w:r>
            <w:r w:rsidR="00C92DFE" w:rsidRPr="00262B36">
              <w:rPr>
                <w:rFonts w:ascii="LM Roman 12" w:hAnsi="LM Roman 12"/>
                <w:sz w:val="22"/>
                <w:szCs w:val="22"/>
              </w:rPr>
              <w:t>l</w:t>
            </w:r>
            <w:r w:rsidR="00C92DFE" w:rsidRPr="00262B36">
              <w:rPr>
                <w:rFonts w:ascii="LM Roman 12" w:hAnsi="LM Roman 12" w:cs="Arial"/>
                <w:sz w:val="22"/>
                <w:szCs w:val="22"/>
              </w:rPr>
              <w:t>’</w:t>
            </w:r>
            <w:r w:rsidR="00C92DFE" w:rsidRPr="00262B36">
              <w:rPr>
                <w:rFonts w:ascii="LM Roman 12" w:hAnsi="LM Roman 12"/>
                <w:sz w:val="22"/>
                <w:szCs w:val="22"/>
              </w:rPr>
              <w:t>Indirizzo di Spedizione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selezionato risulta già presente nel sistema un Ordine d</w:t>
            </w:r>
            <w:r w:rsidRPr="00262B3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acquisto associato: </w:t>
            </w:r>
          </w:p>
          <w:p w:rsidR="00CE5128" w:rsidRPr="00262B36" w:rsidRDefault="0015265F" w:rsidP="00C92DFE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262B36">
              <w:rPr>
                <w:rFonts w:ascii="LM Roman 12" w:hAnsi="LM Roman 12"/>
                <w:sz w:val="22"/>
                <w:szCs w:val="22"/>
              </w:rPr>
              <w:t xml:space="preserve">Il sistema conserva la precedente versione </w:t>
            </w:r>
            <w:r w:rsidR="00C92DFE" w:rsidRPr="00262B36">
              <w:rPr>
                <w:rFonts w:ascii="LM Roman 12" w:hAnsi="LM Roman 12"/>
                <w:sz w:val="22"/>
                <w:szCs w:val="22"/>
              </w:rPr>
              <w:t>l</w:t>
            </w:r>
            <w:r w:rsidR="00C92DFE" w:rsidRPr="00262B36">
              <w:rPr>
                <w:rFonts w:ascii="LM Roman 12" w:hAnsi="LM Roman 12" w:cs="Arial"/>
                <w:sz w:val="22"/>
                <w:szCs w:val="22"/>
              </w:rPr>
              <w:t>’</w:t>
            </w:r>
            <w:r w:rsidR="00C92DFE" w:rsidRPr="00262B36">
              <w:rPr>
                <w:rFonts w:ascii="LM Roman 12" w:hAnsi="LM Roman 12"/>
                <w:sz w:val="22"/>
                <w:szCs w:val="22"/>
              </w:rPr>
              <w:t>Indirizzo di Spedizione</w:t>
            </w:r>
            <w:r w:rsidRPr="00262B36">
              <w:rPr>
                <w:rFonts w:ascii="LM Roman 12" w:hAnsi="LM Roman 12"/>
                <w:sz w:val="22"/>
                <w:szCs w:val="22"/>
              </w:rPr>
              <w:t xml:space="preserve"> impostandola nello stato di GONE.</w:t>
            </w:r>
          </w:p>
        </w:tc>
      </w:tr>
    </w:tbl>
    <w:p w:rsidR="00970BE2" w:rsidRPr="00262B36" w:rsidRDefault="00970BE2" w:rsidP="00262B36">
      <w:pPr>
        <w:spacing w:before="40" w:after="40"/>
        <w:rPr>
          <w:rFonts w:ascii="LM Roman 12" w:hAnsi="LM Roman 12"/>
          <w:sz w:val="22"/>
          <w:szCs w:val="22"/>
        </w:rPr>
      </w:pPr>
    </w:p>
    <w:sectPr w:rsidR="00970BE2" w:rsidRPr="00262B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427342B"/>
    <w:multiLevelType w:val="hybridMultilevel"/>
    <w:tmpl w:val="44748B32"/>
    <w:lvl w:ilvl="0" w:tplc="AE6ABA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C5133"/>
    <w:multiLevelType w:val="hybridMultilevel"/>
    <w:tmpl w:val="6FC42828"/>
    <w:lvl w:ilvl="0" w:tplc="3A60D0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12086"/>
    <w:multiLevelType w:val="hybridMultilevel"/>
    <w:tmpl w:val="C58876E6"/>
    <w:lvl w:ilvl="0" w:tplc="3372E6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34548"/>
    <w:multiLevelType w:val="hybridMultilevel"/>
    <w:tmpl w:val="70D619AC"/>
    <w:lvl w:ilvl="0" w:tplc="48F439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54"/>
    <w:rsid w:val="00126702"/>
    <w:rsid w:val="0015265F"/>
    <w:rsid w:val="00181DA1"/>
    <w:rsid w:val="0022786C"/>
    <w:rsid w:val="00262B36"/>
    <w:rsid w:val="004E77C1"/>
    <w:rsid w:val="004F45AC"/>
    <w:rsid w:val="006F5DFF"/>
    <w:rsid w:val="00741E0A"/>
    <w:rsid w:val="00796298"/>
    <w:rsid w:val="007E726A"/>
    <w:rsid w:val="008D587A"/>
    <w:rsid w:val="00970BE2"/>
    <w:rsid w:val="00987C16"/>
    <w:rsid w:val="00A11BE6"/>
    <w:rsid w:val="00A43C10"/>
    <w:rsid w:val="00A94CA7"/>
    <w:rsid w:val="00AD3D4C"/>
    <w:rsid w:val="00B51FA6"/>
    <w:rsid w:val="00C518D4"/>
    <w:rsid w:val="00C92554"/>
    <w:rsid w:val="00C92DFE"/>
    <w:rsid w:val="00CE5128"/>
    <w:rsid w:val="00D37ACB"/>
    <w:rsid w:val="00DC12D4"/>
    <w:rsid w:val="00DD793B"/>
    <w:rsid w:val="00E54C3E"/>
    <w:rsid w:val="00EA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E4E07"/>
  <w15:chartTrackingRefBased/>
  <w15:docId w15:val="{CC7E98DE-C448-40EB-90BF-1430082B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6F5DFF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6F5DFF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como</dc:creator>
  <cp:keywords/>
  <dc:description/>
  <cp:lastModifiedBy>roberto como</cp:lastModifiedBy>
  <cp:revision>10</cp:revision>
  <dcterms:created xsi:type="dcterms:W3CDTF">2017-08-08T08:42:00Z</dcterms:created>
  <dcterms:modified xsi:type="dcterms:W3CDTF">2017-09-02T16:29:00Z</dcterms:modified>
</cp:coreProperties>
</file>