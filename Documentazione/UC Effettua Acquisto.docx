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6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0"/>
        <w:gridCol w:w="7173"/>
      </w:tblGrid>
      <w:tr w:rsidR="006F5DFF" w:rsidRPr="00C430BD" w:rsidTr="00DC12D4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:rsidR="006F5DFF" w:rsidRPr="00A62720" w:rsidRDefault="00741E0A" w:rsidP="007E726A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62720">
              <w:rPr>
                <w:rFonts w:ascii="LM Roman 12" w:hAnsi="LM Roman 12"/>
                <w:i/>
                <w:sz w:val="22"/>
                <w:szCs w:val="22"/>
              </w:rPr>
              <w:t>Nome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  <w:hideMark/>
          </w:tcPr>
          <w:p w:rsidR="006F5DFF" w:rsidRPr="00C430BD" w:rsidRDefault="00A02CA2" w:rsidP="007E726A">
            <w:pPr>
              <w:pStyle w:val="Contenutotabella"/>
              <w:spacing w:before="40" w:after="40"/>
              <w:rPr>
                <w:rFonts w:ascii="LM Roman 12" w:hAnsi="LM Roman 12"/>
                <w:b/>
                <w:sz w:val="22"/>
                <w:szCs w:val="22"/>
              </w:rPr>
            </w:pPr>
            <w:r w:rsidRPr="00C430BD">
              <w:rPr>
                <w:rFonts w:ascii="LM Roman 12" w:hAnsi="LM Roman 12"/>
                <w:b/>
                <w:sz w:val="22"/>
                <w:szCs w:val="22"/>
              </w:rPr>
              <w:t>Effettua Acquisto</w:t>
            </w:r>
          </w:p>
        </w:tc>
      </w:tr>
      <w:tr w:rsidR="006E4FF3" w:rsidRPr="00C430BD" w:rsidTr="00DC12D4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</w:tcPr>
          <w:p w:rsidR="006E4FF3" w:rsidRPr="00A62720" w:rsidRDefault="006E4FF3" w:rsidP="007E726A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62720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6E4FF3" w:rsidRPr="00C430BD" w:rsidRDefault="006E4FF3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7</w:t>
            </w:r>
          </w:p>
        </w:tc>
      </w:tr>
      <w:tr w:rsidR="006F5DFF" w:rsidRPr="00C430BD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A62720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62720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C430BD" w:rsidRDefault="006F5DFF" w:rsidP="007E726A">
            <w:pPr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 xml:space="preserve">Questo UC permette all'utente loggato come </w:t>
            </w:r>
            <w:r w:rsidR="00A02CA2" w:rsidRPr="00C430BD">
              <w:rPr>
                <w:rFonts w:ascii="LM Roman 12" w:hAnsi="LM Roman 12"/>
                <w:sz w:val="22"/>
                <w:szCs w:val="22"/>
              </w:rPr>
              <w:t>Consumatore</w:t>
            </w:r>
            <w:r w:rsidRPr="00C430BD">
              <w:rPr>
                <w:rFonts w:ascii="LM Roman 12" w:hAnsi="LM Roman 12"/>
                <w:sz w:val="22"/>
                <w:szCs w:val="22"/>
              </w:rPr>
              <w:t xml:space="preserve"> di </w:t>
            </w:r>
            <w:r w:rsidR="00A02CA2" w:rsidRPr="00C430BD">
              <w:rPr>
                <w:rFonts w:ascii="LM Roman 12" w:hAnsi="LM Roman 12"/>
                <w:sz w:val="22"/>
                <w:szCs w:val="22"/>
              </w:rPr>
              <w:t>poter sottomettere un acquisto relativo ad un Annuncio presente nel sistema.</w:t>
            </w:r>
          </w:p>
        </w:tc>
      </w:tr>
      <w:tr w:rsidR="006F5DFF" w:rsidRPr="00C430BD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A62720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62720">
              <w:rPr>
                <w:rFonts w:ascii="LM Roman 12" w:hAnsi="LM Roman 12"/>
                <w:i/>
                <w:sz w:val="22"/>
                <w:szCs w:val="22"/>
              </w:rPr>
              <w:t xml:space="preserve">Attore </w:t>
            </w:r>
            <w:r w:rsidR="00796298" w:rsidRPr="00A62720">
              <w:rPr>
                <w:rFonts w:ascii="LM Roman 12" w:hAnsi="LM Roman 12"/>
                <w:i/>
                <w:sz w:val="22"/>
                <w:szCs w:val="22"/>
              </w:rPr>
              <w:t xml:space="preserve">  </w:t>
            </w:r>
            <w:r w:rsidRPr="00A62720">
              <w:rPr>
                <w:rFonts w:ascii="LM Roman 12" w:hAnsi="LM Roman 12"/>
                <w:i/>
                <w:sz w:val="22"/>
                <w:szCs w:val="22"/>
              </w:rPr>
              <w:t>attivante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C430BD" w:rsidRDefault="00A02CA2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Consumatore</w:t>
            </w:r>
          </w:p>
        </w:tc>
      </w:tr>
      <w:tr w:rsidR="006F5DFF" w:rsidRPr="00C430BD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A62720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62720">
              <w:rPr>
                <w:rFonts w:ascii="LM Roman 12" w:hAnsi="LM Roman 12"/>
                <w:i/>
                <w:sz w:val="22"/>
                <w:szCs w:val="22"/>
              </w:rPr>
              <w:t xml:space="preserve">Attori </w:t>
            </w:r>
            <w:r w:rsidR="00796298" w:rsidRPr="00A62720">
              <w:rPr>
                <w:rFonts w:ascii="LM Roman 12" w:hAnsi="LM Roman 12"/>
                <w:i/>
                <w:sz w:val="22"/>
                <w:szCs w:val="22"/>
              </w:rPr>
              <w:t xml:space="preserve">   </w:t>
            </w:r>
            <w:r w:rsidRPr="00A62720">
              <w:rPr>
                <w:rFonts w:ascii="LM Roman 12" w:hAnsi="LM Roman 12"/>
                <w:i/>
                <w:sz w:val="22"/>
                <w:szCs w:val="22"/>
              </w:rPr>
              <w:t>secondari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C430BD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6E4FF3" w:rsidRPr="00C430BD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E4FF3" w:rsidRPr="00A62720" w:rsidRDefault="006E4FF3" w:rsidP="006E4FF3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62720">
              <w:rPr>
                <w:rFonts w:ascii="LM Roman 12" w:hAnsi="LM Roman 12"/>
                <w:i/>
                <w:sz w:val="22"/>
                <w:szCs w:val="22"/>
              </w:rPr>
              <w:t>Pre-condizioni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 xml:space="preserve">Il Consumatore </w:t>
            </w:r>
            <w:r w:rsidRPr="00C430BD">
              <w:rPr>
                <w:rFonts w:ascii="LM Roman 12" w:hAnsi="LM Roman 12" w:cs="Calibri"/>
                <w:sz w:val="22"/>
                <w:szCs w:val="22"/>
              </w:rPr>
              <w:t>è</w:t>
            </w:r>
            <w:r w:rsidRPr="00C430BD">
              <w:rPr>
                <w:rFonts w:ascii="LM Roman 12" w:hAnsi="LM Roman 12"/>
                <w:sz w:val="22"/>
                <w:szCs w:val="22"/>
              </w:rPr>
              <w:t xml:space="preserve"> correttamente autenticato nel sistema come tale.</w:t>
            </w:r>
          </w:p>
        </w:tc>
      </w:tr>
      <w:tr w:rsidR="006E4FF3" w:rsidRPr="00C430BD" w:rsidTr="00A02CA2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E4FF3" w:rsidRPr="00A62720" w:rsidRDefault="006E4FF3" w:rsidP="006E4FF3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62720">
              <w:rPr>
                <w:rFonts w:ascii="LM Roman 12" w:hAnsi="LM Roman 12"/>
                <w:i/>
                <w:sz w:val="22"/>
                <w:szCs w:val="22"/>
              </w:rPr>
              <w:t>Flusso  principale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6E4FF3" w:rsidRPr="00C430BD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E4FF3" w:rsidRPr="00A62720" w:rsidRDefault="006E4FF3" w:rsidP="006E4FF3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62720">
              <w:rPr>
                <w:rFonts w:ascii="LM Roman 12" w:hAnsi="LM Roman 12"/>
                <w:i/>
                <w:sz w:val="22"/>
                <w:szCs w:val="22"/>
              </w:rPr>
              <w:t xml:space="preserve">Steps   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E4FF3" w:rsidRPr="00C430BD" w:rsidRDefault="006E4FF3" w:rsidP="006E4FF3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caso d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 xml:space="preserve">uso inizia quando il Consumatore seleziona la funzionalità 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“</w:t>
            </w:r>
            <w:r w:rsidRPr="00C430BD">
              <w:rPr>
                <w:rFonts w:ascii="LM Roman 12" w:hAnsi="LM Roman 12"/>
                <w:sz w:val="22"/>
                <w:szCs w:val="22"/>
              </w:rPr>
              <w:t>Compra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”</w:t>
            </w:r>
            <w:r w:rsidRPr="00C430BD">
              <w:rPr>
                <w:rFonts w:ascii="LM Roman 12" w:hAnsi="LM Roman 12"/>
                <w:sz w:val="22"/>
                <w:szCs w:val="22"/>
              </w:rPr>
              <w:t xml:space="preserve"> presente nei dettagli di visualizzazione dello specifico Annuncio.</w:t>
            </w:r>
          </w:p>
          <w:p w:rsidR="006E4FF3" w:rsidRPr="00C430BD" w:rsidRDefault="006E4FF3" w:rsidP="006E4FF3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sistema offre un modulo di acquisto da compilare, richiedendo di inserire la quantità desiderata da acquistare, le informazioni richieste per la modalità di pagamento e selezionare un indirizzo di spedizione che il Consumatore ha precedentemente inserito nella propria rubrica indirizzi.</w:t>
            </w:r>
          </w:p>
          <w:p w:rsidR="006E4FF3" w:rsidRPr="00C430BD" w:rsidRDefault="006E4FF3" w:rsidP="006E4FF3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Consumatore compila il modulo di acquisto</w:t>
            </w:r>
          </w:p>
          <w:p w:rsidR="006E4FF3" w:rsidRPr="00C430BD" w:rsidRDefault="006E4FF3" w:rsidP="006E4FF3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Consumatore inoltra 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ordine di acquisto dell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 xml:space="preserve">Annuncio tramite la funzionalità 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“</w:t>
            </w:r>
            <w:r w:rsidRPr="00C430BD">
              <w:rPr>
                <w:rFonts w:ascii="LM Roman 12" w:hAnsi="LM Roman 12"/>
                <w:sz w:val="22"/>
                <w:szCs w:val="22"/>
              </w:rPr>
              <w:t>Acquista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”</w:t>
            </w:r>
          </w:p>
          <w:p w:rsidR="006E4FF3" w:rsidRPr="00C430BD" w:rsidRDefault="006E4FF3" w:rsidP="006E4FF3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sistema acquisisce le informazioni relative al modulo di acquisto.</w:t>
            </w:r>
          </w:p>
          <w:p w:rsidR="006E4FF3" w:rsidRPr="00C430BD" w:rsidRDefault="006E4FF3" w:rsidP="006E4FF3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 xml:space="preserve">Il sistema elabora la richiesta di pagamento </w:t>
            </w:r>
          </w:p>
          <w:p w:rsidR="006E4FF3" w:rsidRPr="00C430BD" w:rsidRDefault="006E4FF3" w:rsidP="006E4FF3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sistema registra nel sistema 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Ordine.</w:t>
            </w:r>
          </w:p>
          <w:p w:rsidR="006E4FF3" w:rsidRPr="00C430BD" w:rsidRDefault="006E4FF3" w:rsidP="006E4FF3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sistema aggiorna in modo coerente e consistente 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Annuncio associato all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Ordine creato, relativamente all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informazione sulla quantit</w:t>
            </w:r>
            <w:r w:rsidRPr="00C430BD">
              <w:rPr>
                <w:rFonts w:ascii="LM Roman 12" w:hAnsi="LM Roman 12" w:cs="Calibri"/>
                <w:sz w:val="22"/>
                <w:szCs w:val="22"/>
              </w:rPr>
              <w:t>à</w:t>
            </w:r>
            <w:r w:rsidRPr="00C430BD">
              <w:rPr>
                <w:rFonts w:ascii="LM Roman 12" w:hAnsi="LM Roman 12"/>
                <w:sz w:val="22"/>
                <w:szCs w:val="22"/>
              </w:rPr>
              <w:t xml:space="preserve"> disponibile. </w:t>
            </w:r>
          </w:p>
          <w:p w:rsidR="006E4FF3" w:rsidRPr="00C430BD" w:rsidRDefault="006E4FF3" w:rsidP="006E4FF3">
            <w:pPr>
              <w:pStyle w:val="Contenutotabella"/>
              <w:numPr>
                <w:ilvl w:val="1"/>
                <w:numId w:val="1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Se a seguito della creazione dell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ordine 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Annuncio presenta una quantit</w:t>
            </w:r>
            <w:r w:rsidRPr="00C430BD">
              <w:rPr>
                <w:rFonts w:ascii="LM Roman 12" w:hAnsi="LM Roman 12" w:cs="Calibri"/>
                <w:sz w:val="22"/>
                <w:szCs w:val="22"/>
              </w:rPr>
              <w:t>à</w:t>
            </w:r>
            <w:r w:rsidRPr="00C430BD">
              <w:rPr>
                <w:rFonts w:ascii="LM Roman 12" w:hAnsi="LM Roman 12"/>
                <w:sz w:val="22"/>
                <w:szCs w:val="22"/>
              </w:rPr>
              <w:t xml:space="preserve"> disponibile nulla, il sistema pone 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Annuncio nello stato di GONE.</w:t>
            </w:r>
          </w:p>
          <w:p w:rsidR="006E4FF3" w:rsidRPr="00C430BD" w:rsidRDefault="006E4FF3" w:rsidP="006E4FF3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sistema informa il Consumatore della creazione dell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Ordine.</w:t>
            </w:r>
          </w:p>
        </w:tc>
      </w:tr>
      <w:tr w:rsidR="006E4FF3" w:rsidRPr="00C430BD" w:rsidTr="0064113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E4FF3" w:rsidRPr="00A62720" w:rsidRDefault="006E4FF3" w:rsidP="006E4FF3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62720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 xml:space="preserve">Ordine </w:t>
            </w:r>
            <w:r w:rsidRPr="00C430BD">
              <w:rPr>
                <w:rFonts w:ascii="LM Roman 12" w:hAnsi="LM Roman 12" w:cs="Calibri"/>
                <w:sz w:val="22"/>
                <w:szCs w:val="22"/>
              </w:rPr>
              <w:t>è</w:t>
            </w:r>
            <w:r w:rsidRPr="00C430BD">
              <w:rPr>
                <w:rFonts w:ascii="LM Roman 12" w:hAnsi="LM Roman 12"/>
                <w:sz w:val="22"/>
                <w:szCs w:val="22"/>
              </w:rPr>
              <w:t xml:space="preserve"> registrato nel sistema</w:t>
            </w:r>
          </w:p>
        </w:tc>
      </w:tr>
      <w:tr w:rsidR="006E4FF3" w:rsidRPr="00C430BD" w:rsidTr="00DC12D4">
        <w:trPr>
          <w:trHeight w:val="2041"/>
        </w:trPr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E4FF3" w:rsidRPr="00A62720" w:rsidRDefault="006E4FF3" w:rsidP="006E4FF3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A62720">
              <w:rPr>
                <w:rFonts w:ascii="LM Roman 12" w:hAnsi="LM Roman 12"/>
                <w:i/>
                <w:sz w:val="22"/>
                <w:szCs w:val="22"/>
              </w:rPr>
              <w:t xml:space="preserve">Sequenza     </w:t>
            </w:r>
            <w:bookmarkStart w:id="0" w:name="_GoBack"/>
            <w:bookmarkEnd w:id="0"/>
            <w:r w:rsidRPr="00A62720">
              <w:rPr>
                <w:rFonts w:ascii="LM Roman 12" w:hAnsi="LM Roman 12"/>
                <w:i/>
                <w:sz w:val="22"/>
                <w:szCs w:val="22"/>
              </w:rPr>
              <w:t>degli   eventi alternativa</w:t>
            </w:r>
          </w:p>
          <w:p w:rsidR="006E4FF3" w:rsidRPr="00A62720" w:rsidRDefault="006E4FF3" w:rsidP="006E4FF3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6E4FF3" w:rsidRPr="00A62720" w:rsidRDefault="006E4FF3" w:rsidP="006E4FF3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6E4FF3" w:rsidRPr="00A62720" w:rsidRDefault="006E4FF3" w:rsidP="006E4FF3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6E4FF3" w:rsidRPr="00A62720" w:rsidRDefault="006E4FF3" w:rsidP="006E4FF3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6E4FF3" w:rsidRPr="00C430BD" w:rsidRDefault="006E4FF3" w:rsidP="006E4FF3">
            <w:pPr>
              <w:pStyle w:val="Contenutotabella"/>
              <w:numPr>
                <w:ilvl w:val="0"/>
                <w:numId w:val="9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Rubrica Indirizzi di Spedizione vuota: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Consumatore non ha precedentemente inserito alcun indirizzo di spedizione nella propria rubrica degli indirizzi.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sistema respinge la possibilità di inoltrare il modulo di acquisto.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sistema informa il Consumatore di registrare almeno un indirizzo di spedizione prima di sottomettere 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acquisto.</w:t>
            </w:r>
          </w:p>
          <w:p w:rsidR="006E4FF3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</w:p>
          <w:p w:rsidR="00C430BD" w:rsidRPr="00C430BD" w:rsidRDefault="00C430BD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</w:p>
          <w:p w:rsidR="006E4FF3" w:rsidRPr="00C430BD" w:rsidRDefault="006E4FF3" w:rsidP="006E4FF3">
            <w:pPr>
              <w:pStyle w:val="Contenutotabella"/>
              <w:numPr>
                <w:ilvl w:val="0"/>
                <w:numId w:val="9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lastRenderedPageBreak/>
              <w:t>Il Consumatore annulla 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operazione di acquisto: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sistema non registra 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Ordine e chiude il modulo di acquisto dell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Annuncio.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</w:p>
          <w:p w:rsidR="006E4FF3" w:rsidRPr="00C430BD" w:rsidRDefault="006E4FF3" w:rsidP="006E4FF3">
            <w:pPr>
              <w:pStyle w:val="Contenutotabella"/>
              <w:numPr>
                <w:ilvl w:val="0"/>
                <w:numId w:val="9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 xml:space="preserve">Ordine respinto per informazioni mancanti: 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 xml:space="preserve">Il Consumatore non ha correttamente compilato il modulo con tutte le informazioni richieste. 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 w:cs="Calibri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sistema respinge la creazione dell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Ordine evidenziando le mancanze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C.1) Il Consumatore torna al passo 2. compilando il modulo con le parti mancanti dalla precedente sottomissione.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C.2) Il Consumatore esce dal caso d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uso.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</w:p>
          <w:p w:rsidR="006E4FF3" w:rsidRPr="00C430BD" w:rsidRDefault="006E4FF3" w:rsidP="006E4FF3">
            <w:pPr>
              <w:pStyle w:val="Contenutotabella"/>
              <w:numPr>
                <w:ilvl w:val="0"/>
                <w:numId w:val="9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 xml:space="preserve">Ordine respinto per informazioni non consistenti: 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Consumatore ha sottomesso un modulo di acquisto indicando per 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Annuncio relativo una quantità desiderata da acquistare maggiore della quantit</w:t>
            </w:r>
            <w:r w:rsidRPr="00C430BD">
              <w:rPr>
                <w:rFonts w:ascii="LM Roman 12" w:hAnsi="LM Roman 12" w:cs="Calibri"/>
                <w:sz w:val="22"/>
                <w:szCs w:val="22"/>
              </w:rPr>
              <w:t>à</w:t>
            </w:r>
            <w:r w:rsidRPr="00C430BD">
              <w:rPr>
                <w:rFonts w:ascii="LM Roman 12" w:hAnsi="LM Roman 12"/>
                <w:sz w:val="22"/>
                <w:szCs w:val="22"/>
              </w:rPr>
              <w:t xml:space="preserve"> effettivamente disponibile.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 w:cs="Calibri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sistema respinge la creazione dell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Ordine evidenziando 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inconsistenza della richiesta.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D.1) Il Consumatore torna al passo 2. compilando il modulo indicando una quantità di acquisto diversa dalla precedente sottomissione.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D.2) Il Consumatore esce dal caso d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uso.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</w:p>
          <w:p w:rsidR="006E4FF3" w:rsidRPr="00C430BD" w:rsidRDefault="006E4FF3" w:rsidP="006E4FF3">
            <w:pPr>
              <w:pStyle w:val="Contenutotabella"/>
              <w:numPr>
                <w:ilvl w:val="0"/>
                <w:numId w:val="9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 xml:space="preserve">Ordine respinto per modalità di pagamento non valida: 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sistema non ha convalidato la modalità di pagamento inserita dal Consumatore.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sistema respinge la creazione dell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Ordine.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sistema avvisa il Consumatore dell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errore verificatosi.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</w:p>
          <w:p w:rsidR="006E4FF3" w:rsidRPr="00C430BD" w:rsidRDefault="006E4FF3" w:rsidP="006E4FF3">
            <w:pPr>
              <w:pStyle w:val="Contenutotabella"/>
              <w:numPr>
                <w:ilvl w:val="0"/>
                <w:numId w:val="9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 xml:space="preserve">Ordine respinto per modulo di acquisto non consistente: 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Consumatore ha sottomesso un modulo di acquisto relativo ad una istanza dell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Annuncio non coerente con quella memorizzata nel sistema, ovvero non aggiornata.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sistema respinge la creazione dell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Ordine.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C430BD">
              <w:rPr>
                <w:rFonts w:ascii="LM Roman 12" w:hAnsi="LM Roman 12"/>
                <w:sz w:val="22"/>
                <w:szCs w:val="22"/>
              </w:rPr>
              <w:t>Il sistema avvisa il Consumatore che l</w:t>
            </w:r>
            <w:r w:rsidRPr="00C430BD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C430BD">
              <w:rPr>
                <w:rFonts w:ascii="LM Roman 12" w:hAnsi="LM Roman 12"/>
                <w:sz w:val="22"/>
                <w:szCs w:val="22"/>
              </w:rPr>
              <w:t>Annuncio che desiderava acquistare potrebbe essere stato modificato.</w:t>
            </w: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</w:p>
          <w:p w:rsidR="006E4FF3" w:rsidRPr="00C430BD" w:rsidRDefault="006E4FF3" w:rsidP="006E4FF3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</w:p>
        </w:tc>
      </w:tr>
    </w:tbl>
    <w:p w:rsidR="00970BE2" w:rsidRPr="00C430BD" w:rsidRDefault="00970BE2" w:rsidP="00181DA1">
      <w:pPr>
        <w:spacing w:before="40" w:after="40"/>
        <w:rPr>
          <w:rFonts w:ascii="LM Roman 12" w:hAnsi="LM Roman 12"/>
          <w:sz w:val="22"/>
          <w:szCs w:val="22"/>
        </w:rPr>
      </w:pPr>
    </w:p>
    <w:sectPr w:rsidR="00970BE2" w:rsidRPr="00C430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27342B"/>
    <w:multiLevelType w:val="hybridMultilevel"/>
    <w:tmpl w:val="44748B32"/>
    <w:lvl w:ilvl="0" w:tplc="AE6ABA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C5133"/>
    <w:multiLevelType w:val="hybridMultilevel"/>
    <w:tmpl w:val="6FC42828"/>
    <w:lvl w:ilvl="0" w:tplc="3A60D0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12086"/>
    <w:multiLevelType w:val="hybridMultilevel"/>
    <w:tmpl w:val="C58876E6"/>
    <w:lvl w:ilvl="0" w:tplc="3372E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0213B"/>
    <w:multiLevelType w:val="multilevel"/>
    <w:tmpl w:val="F328D7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CF34548"/>
    <w:multiLevelType w:val="hybridMultilevel"/>
    <w:tmpl w:val="70D619AC"/>
    <w:lvl w:ilvl="0" w:tplc="48F439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2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54"/>
    <w:rsid w:val="00126702"/>
    <w:rsid w:val="0015265F"/>
    <w:rsid w:val="00181DA1"/>
    <w:rsid w:val="0022786C"/>
    <w:rsid w:val="00294903"/>
    <w:rsid w:val="005321D9"/>
    <w:rsid w:val="006E4FF3"/>
    <w:rsid w:val="006F5DFF"/>
    <w:rsid w:val="00741E0A"/>
    <w:rsid w:val="00782983"/>
    <w:rsid w:val="00796298"/>
    <w:rsid w:val="007E726A"/>
    <w:rsid w:val="008D587A"/>
    <w:rsid w:val="00901A09"/>
    <w:rsid w:val="00970BE2"/>
    <w:rsid w:val="00987C16"/>
    <w:rsid w:val="00A02CA2"/>
    <w:rsid w:val="00A11BE6"/>
    <w:rsid w:val="00A43C10"/>
    <w:rsid w:val="00A62720"/>
    <w:rsid w:val="00AD3D4C"/>
    <w:rsid w:val="00B51FA6"/>
    <w:rsid w:val="00C430BD"/>
    <w:rsid w:val="00C649CC"/>
    <w:rsid w:val="00C92554"/>
    <w:rsid w:val="00D37ACB"/>
    <w:rsid w:val="00DC12D4"/>
    <w:rsid w:val="00DD793B"/>
    <w:rsid w:val="00F4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E98DE-C448-40EB-90BF-1430082B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6F5DF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6F5DF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como</dc:creator>
  <cp:keywords/>
  <dc:description/>
  <cp:lastModifiedBy>roberto como</cp:lastModifiedBy>
  <cp:revision>9</cp:revision>
  <dcterms:created xsi:type="dcterms:W3CDTF">2017-08-08T08:42:00Z</dcterms:created>
  <dcterms:modified xsi:type="dcterms:W3CDTF">2017-09-02T16:20:00Z</dcterms:modified>
</cp:coreProperties>
</file>