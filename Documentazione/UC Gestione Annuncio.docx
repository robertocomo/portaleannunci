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F5DFF" w:rsidRPr="00F5236B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F5DFF" w:rsidRPr="00F5236B" w:rsidRDefault="00741E0A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F5DFF" w:rsidRPr="00F5236B" w:rsidRDefault="00741E0A" w:rsidP="007E726A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F5236B">
              <w:rPr>
                <w:rFonts w:ascii="LM Roman 12" w:hAnsi="LM Roman 12"/>
                <w:b/>
                <w:sz w:val="22"/>
                <w:szCs w:val="22"/>
              </w:rPr>
              <w:t xml:space="preserve">Gestione </w:t>
            </w:r>
            <w:r w:rsidR="006F5DFF" w:rsidRPr="00F5236B">
              <w:rPr>
                <w:rFonts w:ascii="LM Roman 12" w:hAnsi="LM Roman 12"/>
                <w:b/>
                <w:sz w:val="22"/>
                <w:szCs w:val="22"/>
              </w:rPr>
              <w:t>Annuncio</w:t>
            </w:r>
          </w:p>
        </w:tc>
      </w:tr>
      <w:tr w:rsidR="007270A2" w:rsidRPr="00F5236B" w:rsidTr="00DC12D4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270A2" w:rsidRPr="00F5236B" w:rsidRDefault="007270A2" w:rsidP="007E726A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270A2" w:rsidRPr="00F5236B" w:rsidRDefault="007270A2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3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Questo UC permette all'utente loggato come Produttore di gestire i propri annunci. Nella fattispecie viene permesso di inserire un nuovo annuncio, modificarne o eliminarne uno gi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presente, ovvero visualizzare i dettagli di ciascun annuncio gi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inserito nel sistema.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Attore 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>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Produttore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Attori 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>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F5DFF" w:rsidRPr="00F5236B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F5DFF" w:rsidRPr="00F5236B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Flusso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Inserisci nuovo annuncio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pu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ò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inserire un nuovo annuncio nel sistema.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>-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>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F5DFF" w:rsidRPr="00F5236B" w:rsidRDefault="006F5DFF" w:rsidP="007E726A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Steps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F5DFF" w:rsidRPr="00F5236B" w:rsidRDefault="007E726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caso d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uso inizia quando il Produttore seleziona il </w:t>
            </w:r>
            <w:r w:rsidR="008D587A" w:rsidRPr="00F5236B">
              <w:rPr>
                <w:rFonts w:ascii="LM Roman 12" w:hAnsi="LM Roman 12"/>
                <w:sz w:val="22"/>
                <w:szCs w:val="22"/>
              </w:rPr>
              <w:t xml:space="preserve">pannello </w:t>
            </w:r>
            <w:r w:rsidR="008D587A"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8D587A" w:rsidRPr="00F5236B">
              <w:rPr>
                <w:rFonts w:ascii="LM Roman 12" w:hAnsi="LM Roman 12"/>
                <w:sz w:val="22"/>
                <w:szCs w:val="22"/>
              </w:rPr>
              <w:t>Inserisci nuovo annuncio</w:t>
            </w:r>
            <w:r w:rsidR="008D587A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F5236B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offre un modulo da compilare</w:t>
            </w:r>
          </w:p>
          <w:p w:rsidR="008D587A" w:rsidRPr="00F5236B" w:rsidRDefault="00DD793B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</w:t>
            </w:r>
            <w:r w:rsidR="008D587A" w:rsidRPr="00F5236B">
              <w:rPr>
                <w:rFonts w:ascii="LM Roman 12" w:hAnsi="LM Roman 12"/>
                <w:sz w:val="22"/>
                <w:szCs w:val="22"/>
              </w:rPr>
              <w:t>roduttore compila il modulo con le informazioni richieste relative al prodotto di cui vuole creare un annuncio</w:t>
            </w:r>
          </w:p>
          <w:p w:rsidR="008D587A" w:rsidRPr="00F5236B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seleziona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F5236B">
              <w:rPr>
                <w:rFonts w:ascii="LM Roman 12" w:hAnsi="LM Roman 12"/>
                <w:sz w:val="22"/>
                <w:szCs w:val="22"/>
              </w:rPr>
              <w:t>Crea Annuncio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F5236B" w:rsidRDefault="008D587A" w:rsidP="007E726A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viene inserito nel sistema</w:t>
            </w:r>
          </w:p>
        </w:tc>
      </w:tr>
      <w:tr w:rsidR="007270A2" w:rsidRPr="00F5236B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7270A2" w:rsidRPr="00F5236B" w:rsidRDefault="007270A2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7270A2" w:rsidRPr="00F5236B" w:rsidRDefault="007270A2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annuncio 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presente nel sistema.</w:t>
            </w:r>
          </w:p>
        </w:tc>
      </w:tr>
      <w:tr w:rsidR="006F5DFF" w:rsidRPr="00F5236B" w:rsidTr="00F5236B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F5DFF" w:rsidRPr="00F5236B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Sequenza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  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 degli</w:t>
            </w:r>
            <w:r w:rsidR="00796298" w:rsidRPr="00F5236B">
              <w:rPr>
                <w:rFonts w:ascii="LM Roman 12" w:hAnsi="LM Roman 12"/>
                <w:i/>
                <w:sz w:val="22"/>
                <w:szCs w:val="22"/>
              </w:rPr>
              <w:t xml:space="preserve"> 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 eventi alternativa</w:t>
            </w: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DD793B" w:rsidRPr="00F5236B" w:rsidRDefault="00DD793B" w:rsidP="007E726A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Annuncio respinto dal sistema: </w:t>
            </w: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non ha correttamente compilato il modulo con tutte le informazioni richieste. </w:t>
            </w:r>
          </w:p>
          <w:p w:rsidR="006F5DFF" w:rsidRPr="00F5236B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respinge la creazione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evidenziando le mancanze o gli errori</w:t>
            </w:r>
          </w:p>
          <w:p w:rsidR="00DD793B" w:rsidRPr="00F5236B" w:rsidRDefault="00DD793B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A.1) Il Produttore torna al passo 3. </w:t>
            </w:r>
            <w:r w:rsidR="007E726A" w:rsidRPr="00F5236B">
              <w:rPr>
                <w:rFonts w:ascii="LM Roman 12" w:hAnsi="LM Roman 12"/>
                <w:sz w:val="22"/>
                <w:szCs w:val="22"/>
              </w:rPr>
              <w:t>Compilando il modulo con le parti mancanti dalla precedente sottomissione.</w:t>
            </w:r>
          </w:p>
          <w:p w:rsidR="007E726A" w:rsidRPr="00F5236B" w:rsidRDefault="007E726A" w:rsidP="007E726A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A.2) Il Produttore esce dal caso d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uso.</w:t>
            </w:r>
          </w:p>
        </w:tc>
      </w:tr>
      <w:tr w:rsidR="007E726A" w:rsidRPr="00F5236B" w:rsidTr="00F5236B">
        <w:tc>
          <w:tcPr>
            <w:tcW w:w="2490" w:type="dxa"/>
            <w:tcBorders>
              <w:top w:val="single" w:sz="4" w:space="0" w:color="auto"/>
            </w:tcBorders>
            <w:shd w:val="clear" w:color="auto" w:fill="auto"/>
          </w:tcPr>
          <w:p w:rsidR="007E726A" w:rsidRDefault="007E726A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5236B" w:rsidRPr="00F5236B" w:rsidRDefault="00F5236B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</w:tcBorders>
            <w:shd w:val="clear" w:color="auto" w:fill="auto"/>
          </w:tcPr>
          <w:p w:rsidR="007E726A" w:rsidRPr="00F5236B" w:rsidRDefault="007E726A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F5DFF" w:rsidRPr="00F5236B" w:rsidTr="00F5236B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F5DFF" w:rsidRPr="00F5236B" w:rsidRDefault="00987C16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lastRenderedPageBreak/>
              <w:t>Flusso alternativo</w:t>
            </w:r>
            <w:r w:rsidR="006F5DFF" w:rsidRPr="00F5236B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 </w:t>
            </w:r>
            <w:r w:rsidR="006F5DFF" w:rsidRPr="00F5236B">
              <w:rPr>
                <w:rFonts w:ascii="LM Roman 12" w:hAnsi="LM Roman 12"/>
                <w:i/>
                <w:sz w:val="22"/>
                <w:szCs w:val="22"/>
              </w:rPr>
              <w:t>1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6F5DFF" w:rsidRPr="00F5236B" w:rsidRDefault="006F5DFF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Visualizza 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 xml:space="preserve">Elenco </w:t>
            </w:r>
            <w:r w:rsidR="007E726A" w:rsidRPr="00F5236B">
              <w:rPr>
                <w:rFonts w:ascii="LM Roman 12" w:hAnsi="LM Roman 12"/>
                <w:sz w:val="22"/>
                <w:szCs w:val="22"/>
              </w:rPr>
              <w:t>Annunci</w:t>
            </w:r>
          </w:p>
        </w:tc>
      </w:tr>
      <w:tr w:rsidR="007270A2" w:rsidRPr="00F5236B" w:rsidTr="00F5236B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7270A2" w:rsidRPr="00F5236B" w:rsidRDefault="007270A2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 xml:space="preserve">ID 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A2" w:rsidRPr="00F5236B" w:rsidRDefault="007270A2" w:rsidP="00181DA1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3.1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6F5DFF" w:rsidRPr="00F5236B" w:rsidRDefault="006F5DFF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6F5DFF" w:rsidRPr="00F5236B" w:rsidRDefault="007E726A" w:rsidP="00181DA1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loggato come Produttore di visualizzare tutti i propri annunci presenti.</w:t>
            </w:r>
          </w:p>
        </w:tc>
      </w:tr>
      <w:tr w:rsidR="0015265F" w:rsidRPr="00F5236B" w:rsidTr="00813F1C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987C16">
            <w:pPr>
              <w:pStyle w:val="Contenutotabella"/>
              <w:spacing w:before="40" w:after="40"/>
              <w:jc w:val="both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correttamente autenticato nel sistema come tale.</w:t>
            </w:r>
          </w:p>
        </w:tc>
      </w:tr>
      <w:tr w:rsidR="006F5DF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F5DFF" w:rsidRPr="00F5236B" w:rsidRDefault="006F5DFF" w:rsidP="00181DA1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6F5DFF" w:rsidRPr="00F5236B" w:rsidRDefault="007E726A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</w:t>
            </w:r>
            <w:r w:rsidR="00B51FA6" w:rsidRPr="00F5236B">
              <w:rPr>
                <w:rFonts w:ascii="LM Roman 12" w:hAnsi="LM Roman 12"/>
                <w:sz w:val="22"/>
                <w:szCs w:val="22"/>
              </w:rPr>
              <w:t xml:space="preserve">flusso alternativo inizia quando il Produttore seleziona il pannello </w:t>
            </w:r>
            <w:r w:rsidR="00B51FA6"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B51FA6" w:rsidRPr="00F5236B">
              <w:rPr>
                <w:rFonts w:ascii="LM Roman 12" w:hAnsi="LM Roman 12"/>
                <w:sz w:val="22"/>
                <w:szCs w:val="22"/>
              </w:rPr>
              <w:t>Visualizza Annunci</w:t>
            </w:r>
            <w:r w:rsidR="00B51FA6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6F5DFF" w:rsidRPr="00F5236B" w:rsidRDefault="00B51FA6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recupera le informazioni relative agli annunci creati dal Produttore</w:t>
            </w:r>
            <w:r w:rsidR="0015265F" w:rsidRPr="00F5236B">
              <w:rPr>
                <w:rFonts w:ascii="LM Roman 12" w:hAnsi="LM Roman 12"/>
                <w:sz w:val="22"/>
                <w:szCs w:val="22"/>
              </w:rPr>
              <w:t xml:space="preserve"> e che siano nello stato PUBBLICO o PRIVATO.</w:t>
            </w:r>
          </w:p>
          <w:p w:rsidR="006F5DFF" w:rsidRPr="00F5236B" w:rsidRDefault="00B51FA6" w:rsidP="00181DA1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al Produttore un elenco di tutti gli annunci</w:t>
            </w:r>
            <w:r w:rsidR="00DC12D4" w:rsidRPr="00F5236B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="0015265F" w:rsidRPr="00F5236B">
              <w:rPr>
                <w:rFonts w:ascii="LM Roman 12" w:hAnsi="LM Roman 12"/>
                <w:sz w:val="22"/>
                <w:szCs w:val="22"/>
              </w:rPr>
              <w:t>corrispondenti.</w:t>
            </w:r>
          </w:p>
        </w:tc>
      </w:tr>
      <w:tr w:rsidR="007270A2" w:rsidRPr="00F5236B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ha ottenuto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elenco </w:t>
            </w:r>
            <w:r w:rsidR="000C525C" w:rsidRPr="00F5236B">
              <w:rPr>
                <w:rFonts w:ascii="LM Roman 12" w:hAnsi="LM Roman 12"/>
                <w:sz w:val="22"/>
                <w:szCs w:val="22"/>
              </w:rPr>
              <w:t>di tutti i propr</w:t>
            </w:r>
            <w:r w:rsidRPr="00F5236B">
              <w:rPr>
                <w:rFonts w:ascii="LM Roman 12" w:hAnsi="LM Roman 12"/>
                <w:sz w:val="22"/>
                <w:szCs w:val="22"/>
              </w:rPr>
              <w:t>i annunci.</w:t>
            </w:r>
          </w:p>
        </w:tc>
      </w:tr>
      <w:tr w:rsidR="0015265F" w:rsidRPr="00F5236B" w:rsidTr="007270A2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C16" w:rsidRPr="00F5236B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15265F" w:rsidRPr="00F5236B" w:rsidRDefault="0015265F" w:rsidP="0015265F">
            <w:pPr>
              <w:pStyle w:val="Contenutotabella"/>
              <w:numPr>
                <w:ilvl w:val="0"/>
                <w:numId w:val="10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Non esiste alcun Annuncio 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 xml:space="preserve">in stato PUBBLICO o PRIVATO </w:t>
            </w:r>
            <w:r w:rsidRPr="00F5236B">
              <w:rPr>
                <w:rFonts w:ascii="LM Roman 12" w:hAnsi="LM Roman 12"/>
                <w:sz w:val="22"/>
                <w:szCs w:val="22"/>
              </w:rPr>
              <w:t>precedentemente inserito nel sistema: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un messaggio di errore informando il Produttore che non c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è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alcun Annuncio da visualizzare.</w:t>
            </w:r>
          </w:p>
        </w:tc>
      </w:tr>
      <w:tr w:rsidR="007270A2" w:rsidRPr="00F5236B" w:rsidTr="007270A2"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270A2" w:rsidRPr="00F5236B" w:rsidRDefault="007270A2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270A2" w:rsidRPr="00F5236B" w:rsidRDefault="007270A2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F5236B" w:rsidTr="007270A2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Flusso alternativo  2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CE512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Apri </w:t>
            </w:r>
            <w:r w:rsidR="00126702" w:rsidRPr="00F5236B">
              <w:rPr>
                <w:rFonts w:ascii="LM Roman 12" w:hAnsi="LM Roman 12"/>
                <w:sz w:val="22"/>
                <w:szCs w:val="22"/>
              </w:rPr>
              <w:t>Annuncio</w:t>
            </w:r>
          </w:p>
        </w:tc>
      </w:tr>
      <w:tr w:rsidR="007270A2" w:rsidRPr="00F5236B" w:rsidTr="007270A2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7270A2" w:rsidRPr="00F5236B" w:rsidRDefault="007270A2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A2" w:rsidRPr="00F5236B" w:rsidRDefault="007270A2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3.2</w:t>
            </w:r>
          </w:p>
        </w:tc>
      </w:tr>
      <w:tr w:rsidR="0015265F" w:rsidRPr="00F5236B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15265F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B83FDF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utente loggato come Produttore di </w:t>
            </w:r>
            <w:r w:rsidR="00126702" w:rsidRPr="00F5236B">
              <w:rPr>
                <w:rFonts w:ascii="LM Roman 12" w:hAnsi="LM Roman 12"/>
                <w:sz w:val="22"/>
                <w:szCs w:val="22"/>
              </w:rPr>
              <w:t>selezionare un Annuncio precedentemente creato e di visualizzarne i dettagli.</w:t>
            </w:r>
          </w:p>
        </w:tc>
      </w:tr>
      <w:tr w:rsidR="0015265F" w:rsidRPr="00F5236B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126702" w:rsidRPr="00F5236B" w:rsidRDefault="00126702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  <w:u w:val="single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Esiste nel sistema almeno un Annuncio 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 xml:space="preserve">in stato PUBBLICO o PRIVATO </w:t>
            </w:r>
            <w:r w:rsidR="00EA06DF" w:rsidRPr="00F5236B">
              <w:rPr>
                <w:rFonts w:ascii="LM Roman 12" w:hAnsi="LM Roman 12"/>
                <w:sz w:val="22"/>
                <w:szCs w:val="22"/>
              </w:rPr>
              <w:t>precedentemente inserito dal Produttore.</w:t>
            </w:r>
          </w:p>
        </w:tc>
      </w:tr>
      <w:tr w:rsidR="0015265F" w:rsidRPr="00F5236B" w:rsidTr="00F5236B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265F" w:rsidRPr="00F5236B" w:rsidRDefault="0015265F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B83FDF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Apri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Annunci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o</w:t>
            </w:r>
            <w:r w:rsidR="00CE5128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 xml:space="preserve"> dall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elenco dei risultati ottenuti dal caso d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 xml:space="preserve">uso 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Visualizza Annunci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15265F" w:rsidRPr="00F5236B" w:rsidRDefault="0015265F" w:rsidP="00B83FDF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sistema recupera le informazioni relative 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all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15265F" w:rsidRPr="00F5236B" w:rsidRDefault="0015265F" w:rsidP="00B83FDF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sistema mostra al Produttore 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tutte le informazioni presenti relative all</w:t>
            </w:r>
            <w:r w:rsidR="00796298"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="00796298"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CE5128" w:rsidRPr="00F5236B" w:rsidRDefault="00CE5128" w:rsidP="00B83FDF">
            <w:pPr>
              <w:pStyle w:val="Contenutotabella"/>
              <w:numPr>
                <w:ilvl w:val="0"/>
                <w:numId w:val="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al Produttore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accesso alle funzionalità di modifica o eliminazione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Annuncio.</w:t>
            </w:r>
          </w:p>
        </w:tc>
      </w:tr>
      <w:tr w:rsidR="007270A2" w:rsidRPr="00F5236B" w:rsidTr="00F5236B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7270A2" w:rsidRPr="00F5236B" w:rsidRDefault="007270A2" w:rsidP="007270A2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7270A2" w:rsidRPr="00F5236B" w:rsidRDefault="007270A2" w:rsidP="007270A2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ha visualizzato tutte le informazioni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da lui selezionato.</w:t>
            </w:r>
          </w:p>
        </w:tc>
      </w:tr>
      <w:tr w:rsidR="00F5236B" w:rsidRPr="00F5236B" w:rsidTr="00F5236B">
        <w:tc>
          <w:tcPr>
            <w:tcW w:w="2490" w:type="dxa"/>
            <w:tcBorders>
              <w:top w:val="single" w:sz="4" w:space="0" w:color="auto"/>
            </w:tcBorders>
            <w:shd w:val="clear" w:color="auto" w:fill="auto"/>
          </w:tcPr>
          <w:p w:rsidR="00F5236B" w:rsidRPr="00F5236B" w:rsidRDefault="00F5236B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</w:tcBorders>
            <w:shd w:val="clear" w:color="auto" w:fill="auto"/>
          </w:tcPr>
          <w:p w:rsidR="00F5236B" w:rsidRPr="00F5236B" w:rsidRDefault="00F5236B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F5236B" w:rsidTr="00F5236B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265F" w:rsidRPr="00F5236B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lastRenderedPageBreak/>
              <w:t>Flusso alternativo  3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Modifica Annuncio</w:t>
            </w:r>
          </w:p>
        </w:tc>
      </w:tr>
      <w:tr w:rsidR="007270A2" w:rsidRPr="00F5236B" w:rsidTr="00F5236B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7270A2" w:rsidRPr="00F5236B" w:rsidRDefault="007270A2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A2" w:rsidRPr="00F5236B" w:rsidRDefault="007270A2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3.3</w:t>
            </w:r>
          </w:p>
        </w:tc>
      </w:tr>
      <w:tr w:rsidR="0015265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loggato come Produttore di modificare un proprio annuncio.</w:t>
            </w:r>
          </w:p>
        </w:tc>
      </w:tr>
      <w:tr w:rsidR="0015265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Esiste almeno un Annuncio </w:t>
            </w:r>
            <w:r w:rsidR="00EA06DF" w:rsidRPr="00F5236B">
              <w:rPr>
                <w:rFonts w:ascii="LM Roman 12" w:hAnsi="LM Roman 12"/>
                <w:sz w:val="22"/>
                <w:szCs w:val="22"/>
              </w:rPr>
              <w:t xml:space="preserve">in stato PUBBLICO o PRIVATO </w:t>
            </w:r>
            <w:r w:rsidRPr="00F5236B">
              <w:rPr>
                <w:rFonts w:ascii="LM Roman 12" w:hAnsi="LM Roman 12"/>
                <w:sz w:val="22"/>
                <w:szCs w:val="22"/>
              </w:rPr>
              <w:t>precedentemente inserito dal Produttore.</w:t>
            </w:r>
          </w:p>
        </w:tc>
      </w:tr>
      <w:tr w:rsidR="0015265F" w:rsidRPr="00F5236B" w:rsidTr="00A43C10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il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>Modifica Annuncio</w:t>
            </w:r>
            <w:r w:rsidR="00CE5128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 xml:space="preserve"> dalla schermata di visualizzazione dello specifico Annuncio.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recupera le informazioni già presenti relative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al Produttore un modulo di modifica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già compilato con le informazioni già acquisite.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può modificare un qualsiasi campo del suddetto modulo.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seleziona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F5236B">
              <w:rPr>
                <w:rFonts w:ascii="LM Roman 12" w:hAnsi="LM Roman 12"/>
                <w:sz w:val="22"/>
                <w:szCs w:val="22"/>
              </w:rPr>
              <w:t>Modifica Annuncio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per confermare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operazione.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acquisisce le nuove informazioni e salva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modificato.</w:t>
            </w:r>
          </w:p>
        </w:tc>
      </w:tr>
      <w:tr w:rsidR="007270A2" w:rsidRPr="00F5236B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modificato è presente nel sistema.</w:t>
            </w:r>
          </w:p>
        </w:tc>
      </w:tr>
      <w:tr w:rsidR="0015265F" w:rsidRPr="00F5236B" w:rsidTr="002B3E4E"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C16" w:rsidRPr="00F5236B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22786C" w:rsidRPr="00F5236B" w:rsidRDefault="0022786C" w:rsidP="0022786C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annulla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operazione di modifica:</w:t>
            </w:r>
          </w:p>
          <w:p w:rsidR="0022786C" w:rsidRPr="00F5236B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non registra le nuove informazioni relative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modificato.</w:t>
            </w:r>
          </w:p>
          <w:p w:rsidR="0022786C" w:rsidRPr="00F5236B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  <w:p w:rsidR="0015265F" w:rsidRPr="00F5236B" w:rsidRDefault="0015265F" w:rsidP="0022786C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Per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 risulta già presente nel sistema un Ordine d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acquisto associato: 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conserva la precedente versione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impostandola nello stato di GONE.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in modo trasparente al Produttore crea un nuovo Annuncio con le informazioni acquisite dal modello di modifica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Annuncio.</w:t>
            </w:r>
          </w:p>
          <w:p w:rsidR="00CE5128" w:rsidRPr="00F5236B" w:rsidRDefault="00CE5128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CE5128" w:rsidRPr="00F5236B" w:rsidRDefault="00CE5128" w:rsidP="00CE5128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Modica respinta per richiesta non consistente:</w:t>
            </w:r>
          </w:p>
          <w:p w:rsidR="00CE5128" w:rsidRPr="00F5236B" w:rsidRDefault="00CE5128" w:rsidP="00CE5128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ha sottomesso una richiesta di modifica di un Annuncio che nel frattempo </w:t>
            </w:r>
            <w:proofErr w:type="spellStart"/>
            <w:r w:rsidRPr="00F5236B">
              <w:rPr>
                <w:rFonts w:ascii="LM Roman 12" w:hAnsi="LM Roman 12"/>
                <w:sz w:val="22"/>
                <w:szCs w:val="22"/>
              </w:rPr>
              <w:t>èstato</w:t>
            </w:r>
            <w:proofErr w:type="spellEnd"/>
            <w:r w:rsidRPr="00F5236B">
              <w:rPr>
                <w:rFonts w:ascii="LM Roman 12" w:hAnsi="LM Roman 12"/>
                <w:sz w:val="22"/>
                <w:szCs w:val="22"/>
              </w:rPr>
              <w:t xml:space="preserve"> oggetto di un Ordine.</w:t>
            </w:r>
          </w:p>
          <w:p w:rsidR="00CE5128" w:rsidRPr="00F5236B" w:rsidRDefault="00CE5128" w:rsidP="00CE5128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respinge la richiesta di modifica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</w:t>
            </w:r>
          </w:p>
          <w:p w:rsidR="00CE5128" w:rsidRPr="00F5236B" w:rsidRDefault="00CE5128" w:rsidP="00CE5128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informa il Produttore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errore.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F5236B" w:rsidTr="00796298">
        <w:tc>
          <w:tcPr>
            <w:tcW w:w="2490" w:type="dxa"/>
            <w:tcBorders>
              <w:top w:val="single" w:sz="4" w:space="0" w:color="auto"/>
            </w:tcBorders>
            <w:shd w:val="clear" w:color="auto" w:fill="auto"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4" w:space="0" w:color="auto"/>
            </w:tcBorders>
            <w:shd w:val="clear" w:color="auto" w:fill="auto"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15265F" w:rsidRPr="00F5236B" w:rsidTr="00796298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  <w:u w:val="single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lastRenderedPageBreak/>
              <w:t>Flusso alternativo  4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361D45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bookmarkStart w:id="0" w:name="_GoBack"/>
            <w:r w:rsidRPr="00361D45">
              <w:rPr>
                <w:rFonts w:ascii="LM Roman 12" w:hAnsi="LM Roman 12"/>
                <w:b/>
                <w:sz w:val="22"/>
                <w:szCs w:val="22"/>
              </w:rPr>
              <w:t>Elimina Annuncio</w:t>
            </w:r>
            <w:bookmarkEnd w:id="0"/>
          </w:p>
        </w:tc>
      </w:tr>
      <w:tr w:rsidR="007270A2" w:rsidRPr="00F5236B" w:rsidTr="00796298">
        <w:tc>
          <w:tcPr>
            <w:tcW w:w="24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:rsidR="007270A2" w:rsidRPr="00F5236B" w:rsidRDefault="007270A2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A2" w:rsidRPr="00F5236B" w:rsidRDefault="007270A2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3.4</w:t>
            </w:r>
          </w:p>
        </w:tc>
      </w:tr>
      <w:tr w:rsidR="0015265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loggato come Produttore di eliminare un proprio annuncio.</w:t>
            </w:r>
          </w:p>
        </w:tc>
      </w:tr>
      <w:tr w:rsidR="0015265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987C16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Esiste almeno un Annuncio precedentemente inserito dal Produttore.</w:t>
            </w:r>
          </w:p>
        </w:tc>
      </w:tr>
      <w:tr w:rsidR="0015265F" w:rsidRPr="00F5236B" w:rsidTr="00DC12D4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Steps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15265F" w:rsidRPr="00F5236B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flusso alternativo inizia quando il Produttore seleziona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>Elimina Annuncio</w:t>
            </w:r>
            <w:r w:rsidR="00CE5128"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="00CE5128" w:rsidRPr="00F5236B">
              <w:rPr>
                <w:rFonts w:ascii="LM Roman 12" w:hAnsi="LM Roman 12"/>
                <w:sz w:val="22"/>
                <w:szCs w:val="22"/>
              </w:rPr>
              <w:t xml:space="preserve"> dalla schermata di visualizzazione dello specifico Annuncio.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presenta un modulo di conferma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operazione.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conferma la richiesta di eliminazione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Annuncio.</w:t>
            </w: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4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elimina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annuncio.</w:t>
            </w:r>
          </w:p>
        </w:tc>
      </w:tr>
      <w:tr w:rsidR="007270A2" w:rsidRPr="00F5236B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7270A2" w:rsidRPr="00F5236B" w:rsidRDefault="007270A2" w:rsidP="00077799">
            <w:pPr>
              <w:pStyle w:val="Contenutotabella"/>
              <w:snapToGrid w:val="0"/>
              <w:spacing w:before="40" w:after="40"/>
              <w:rPr>
                <w:rFonts w:ascii="LM Roman 12" w:hAnsi="LM Roman 12" w:cs="Calibri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è rimosso dal sistema.</w:t>
            </w:r>
          </w:p>
        </w:tc>
      </w:tr>
      <w:tr w:rsidR="0015265F" w:rsidRPr="00F5236B" w:rsidTr="00F5236B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87C16" w:rsidRPr="00F5236B" w:rsidRDefault="00987C16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22786C" w:rsidRPr="00F5236B" w:rsidRDefault="0022786C" w:rsidP="0015265F">
            <w:pPr>
              <w:pStyle w:val="Contenutotabella"/>
              <w:numPr>
                <w:ilvl w:val="0"/>
                <w:numId w:val="1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Produttore abortisce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operazione di eliminazione:</w:t>
            </w:r>
          </w:p>
          <w:p w:rsidR="0022786C" w:rsidRPr="00F5236B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non elimina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22786C" w:rsidRPr="00F5236B" w:rsidRDefault="0022786C" w:rsidP="0022786C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  <w:u w:val="single"/>
              </w:rPr>
            </w:pPr>
          </w:p>
          <w:p w:rsidR="0015265F" w:rsidRPr="00F5236B" w:rsidRDefault="0015265F" w:rsidP="0015265F">
            <w:pPr>
              <w:pStyle w:val="Contenutotabella"/>
              <w:numPr>
                <w:ilvl w:val="0"/>
                <w:numId w:val="1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Per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 risulta già presente nel sistema un Ordine d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acquisto associato: </w:t>
            </w:r>
          </w:p>
          <w:p w:rsidR="0015265F" w:rsidRPr="00F5236B" w:rsidRDefault="0015265F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conserva la precedente versione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impostandola nello stato di GONE.</w:t>
            </w:r>
          </w:p>
          <w:p w:rsidR="00CE5128" w:rsidRPr="00F5236B" w:rsidRDefault="00CE5128" w:rsidP="0015265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</w:p>
          <w:p w:rsidR="00CE5128" w:rsidRPr="00F5236B" w:rsidRDefault="00CE5128" w:rsidP="00CE5128">
            <w:pPr>
              <w:pStyle w:val="Contenutotabella"/>
              <w:numPr>
                <w:ilvl w:val="0"/>
                <w:numId w:val="1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Eliminazione respinta per richiesta non consistente:</w:t>
            </w:r>
          </w:p>
          <w:p w:rsidR="00CE5128" w:rsidRPr="00F5236B" w:rsidRDefault="00CE5128" w:rsidP="00CE5128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 xml:space="preserve">Il Produttore ha sottomesso una richiesta di eliminazione di un Annuncio che nel frattempo </w:t>
            </w:r>
            <w:proofErr w:type="spellStart"/>
            <w:r w:rsidRPr="00F5236B">
              <w:rPr>
                <w:rFonts w:ascii="LM Roman 12" w:hAnsi="LM Roman 12"/>
                <w:sz w:val="22"/>
                <w:szCs w:val="22"/>
              </w:rPr>
              <w:t>èstato</w:t>
            </w:r>
            <w:proofErr w:type="spellEnd"/>
            <w:r w:rsidRPr="00F5236B">
              <w:rPr>
                <w:rFonts w:ascii="LM Roman 12" w:hAnsi="LM Roman 12"/>
                <w:sz w:val="22"/>
                <w:szCs w:val="22"/>
              </w:rPr>
              <w:t xml:space="preserve"> oggetto di un Ordine.</w:t>
            </w:r>
          </w:p>
          <w:p w:rsidR="00CE5128" w:rsidRPr="00F5236B" w:rsidRDefault="00CE5128" w:rsidP="00CE5128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respinge la richiesta di eliminazione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</w:t>
            </w:r>
          </w:p>
          <w:p w:rsidR="00CE5128" w:rsidRPr="00F5236B" w:rsidRDefault="00CE5128" w:rsidP="007270A2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informa il Produttore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errore.</w:t>
            </w:r>
          </w:p>
        </w:tc>
      </w:tr>
      <w:tr w:rsidR="00F5236B" w:rsidRPr="00F5236B" w:rsidTr="00F5236B">
        <w:tc>
          <w:tcPr>
            <w:tcW w:w="249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5236B" w:rsidRPr="00F5236B" w:rsidRDefault="00F5236B" w:rsidP="00987C1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5236B" w:rsidRPr="00F5236B" w:rsidRDefault="00F5236B" w:rsidP="00F5236B">
            <w:pPr>
              <w:pStyle w:val="Contenutotabella"/>
              <w:snapToGrid w:val="0"/>
              <w:spacing w:before="40" w:after="40"/>
              <w:ind w:left="72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F77AC7" w:rsidRPr="00F5236B" w:rsidTr="00A30996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F77AC7" w:rsidRPr="00F5236B" w:rsidRDefault="00F77AC7" w:rsidP="00A30996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F5236B">
              <w:rPr>
                <w:rFonts w:ascii="LM Roman 12" w:hAnsi="LM Roman 12"/>
                <w:b/>
                <w:sz w:val="22"/>
                <w:szCs w:val="22"/>
              </w:rPr>
              <w:t>Ispeziona Annuncio</w:t>
            </w:r>
          </w:p>
        </w:tc>
      </w:tr>
      <w:tr w:rsidR="007270A2" w:rsidRPr="00F5236B" w:rsidTr="00A30996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270A2" w:rsidRPr="00F5236B" w:rsidRDefault="007270A2" w:rsidP="00A30996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270A2" w:rsidRPr="00F5236B" w:rsidRDefault="007270A2" w:rsidP="00A30996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4</w:t>
            </w: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permette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loggato come Consumatore di selezionare un Annuncio desiderato in stato PUBBLICO e consultare nella loro completezza le informazioni ad esso associate.</w:t>
            </w: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Attore   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Consumatore</w:t>
            </w: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Attori    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Consumatore risulta essere autenticato nel sistema come tale.</w:t>
            </w: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7270A2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F77AC7" w:rsidRPr="00F5236B" w:rsidTr="00A30996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lastRenderedPageBreak/>
              <w:t xml:space="preserve">Steps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F77AC7" w:rsidRPr="00F5236B" w:rsidRDefault="00F77AC7" w:rsidP="00A30996">
            <w:pPr>
              <w:pStyle w:val="Contenutotabella"/>
              <w:numPr>
                <w:ilvl w:val="0"/>
                <w:numId w:val="1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caso d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uso inizia quando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ha precedentemente compiuto una ricerca tramite la funzionalit</w:t>
            </w:r>
            <w:r w:rsidRPr="00F5236B">
              <w:rPr>
                <w:rFonts w:ascii="LM Roman 12" w:hAnsi="LM Roman 12" w:cs="Calibri"/>
                <w:sz w:val="22"/>
                <w:szCs w:val="22"/>
              </w:rPr>
              <w:t>à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F5236B">
              <w:rPr>
                <w:rFonts w:ascii="LM Roman 12" w:hAnsi="LM Roman 12"/>
                <w:sz w:val="22"/>
                <w:szCs w:val="22"/>
              </w:rPr>
              <w:t>Ricerca Avanzata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e seleziona 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F5236B">
              <w:rPr>
                <w:rFonts w:ascii="LM Roman 12" w:hAnsi="LM Roman 12"/>
                <w:sz w:val="22"/>
                <w:szCs w:val="22"/>
              </w:rPr>
              <w:t>Apri Annuncio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”</w:t>
            </w:r>
            <w:r w:rsidRPr="00F5236B">
              <w:rPr>
                <w:rFonts w:ascii="LM Roman 12" w:hAnsi="LM Roman 12"/>
                <w:sz w:val="22"/>
                <w:szCs w:val="22"/>
              </w:rPr>
              <w:t xml:space="preserve"> ovvero accede in modo diretto alla schermata di visualizzazione.</w:t>
            </w:r>
          </w:p>
          <w:p w:rsidR="00F77AC7" w:rsidRPr="00F5236B" w:rsidRDefault="00F77AC7" w:rsidP="00A30996">
            <w:pPr>
              <w:pStyle w:val="Contenutotabella"/>
              <w:numPr>
                <w:ilvl w:val="0"/>
                <w:numId w:val="1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recupera le informazioni relative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F77AC7" w:rsidRPr="00F5236B" w:rsidRDefault="00F77AC7" w:rsidP="00A30996">
            <w:pPr>
              <w:pStyle w:val="Contenutotabella"/>
              <w:numPr>
                <w:ilvl w:val="0"/>
                <w:numId w:val="1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al Consumatore tutte le informazioni presenti relative all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selezionato.</w:t>
            </w:r>
          </w:p>
          <w:p w:rsidR="00F77AC7" w:rsidRPr="00F5236B" w:rsidRDefault="00F77AC7" w:rsidP="00A30996">
            <w:pPr>
              <w:pStyle w:val="Contenutotabella"/>
              <w:numPr>
                <w:ilvl w:val="0"/>
                <w:numId w:val="13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mostra al Consumatore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accesso alla funzionalità di acquisto.</w:t>
            </w:r>
          </w:p>
        </w:tc>
      </w:tr>
      <w:tr w:rsidR="007270A2" w:rsidRPr="00F5236B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7270A2" w:rsidRPr="00F5236B" w:rsidRDefault="007270A2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7270A2" w:rsidRPr="00F5236B" w:rsidRDefault="007270A2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Consumatore ha visualizzato i dettagli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Annuncio desiderato.</w:t>
            </w:r>
          </w:p>
        </w:tc>
      </w:tr>
      <w:tr w:rsidR="00F77AC7" w:rsidRPr="00F5236B" w:rsidTr="00A30996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F5236B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F77AC7" w:rsidRPr="00F5236B" w:rsidRDefault="00F77AC7" w:rsidP="00A30996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Annuncio non trovato.</w:t>
            </w: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ha richiesto di consultare un Annuncio il cui riferimento non è memorizzato nel sistema ovvero non è in stato PUBBLICO.</w:t>
            </w:r>
          </w:p>
          <w:p w:rsidR="00F77AC7" w:rsidRPr="00F5236B" w:rsidRDefault="00F77AC7" w:rsidP="00A30996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F5236B">
              <w:rPr>
                <w:rFonts w:ascii="LM Roman 12" w:hAnsi="LM Roman 12"/>
                <w:sz w:val="22"/>
                <w:szCs w:val="22"/>
              </w:rPr>
              <w:t>Il sistema informa 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utente dell</w:t>
            </w:r>
            <w:r w:rsidRPr="00F5236B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F5236B">
              <w:rPr>
                <w:rFonts w:ascii="LM Roman 12" w:hAnsi="LM Roman 12"/>
                <w:sz w:val="22"/>
                <w:szCs w:val="22"/>
              </w:rPr>
              <w:t>errore verificatosi.</w:t>
            </w:r>
          </w:p>
        </w:tc>
      </w:tr>
    </w:tbl>
    <w:p w:rsidR="00F77AC7" w:rsidRPr="00F5236B" w:rsidRDefault="00F77AC7" w:rsidP="00181DA1">
      <w:pPr>
        <w:spacing w:before="40" w:after="40"/>
        <w:rPr>
          <w:rFonts w:ascii="LM Roman 12" w:hAnsi="LM Roman 12"/>
          <w:sz w:val="22"/>
          <w:szCs w:val="22"/>
        </w:rPr>
      </w:pPr>
    </w:p>
    <w:sectPr w:rsidR="00F77AC7" w:rsidRPr="00F523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1C417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427342B"/>
    <w:multiLevelType w:val="hybridMultilevel"/>
    <w:tmpl w:val="44748B32"/>
    <w:lvl w:ilvl="0" w:tplc="AE6AB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0C525C"/>
    <w:rsid w:val="00126702"/>
    <w:rsid w:val="0015265F"/>
    <w:rsid w:val="00181DA1"/>
    <w:rsid w:val="0022786C"/>
    <w:rsid w:val="00361D45"/>
    <w:rsid w:val="006F5DFF"/>
    <w:rsid w:val="007270A2"/>
    <w:rsid w:val="00741E0A"/>
    <w:rsid w:val="00796298"/>
    <w:rsid w:val="007E726A"/>
    <w:rsid w:val="008D587A"/>
    <w:rsid w:val="00970BE2"/>
    <w:rsid w:val="00987C16"/>
    <w:rsid w:val="00A11BE6"/>
    <w:rsid w:val="00A43C10"/>
    <w:rsid w:val="00AD3D4C"/>
    <w:rsid w:val="00B51FA6"/>
    <w:rsid w:val="00C92554"/>
    <w:rsid w:val="00CE5128"/>
    <w:rsid w:val="00D37ACB"/>
    <w:rsid w:val="00DC12D4"/>
    <w:rsid w:val="00DD793B"/>
    <w:rsid w:val="00EA06DF"/>
    <w:rsid w:val="00F5236B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FCE0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11</cp:revision>
  <dcterms:created xsi:type="dcterms:W3CDTF">2017-08-08T08:42:00Z</dcterms:created>
  <dcterms:modified xsi:type="dcterms:W3CDTF">2017-09-02T16:26:00Z</dcterms:modified>
</cp:coreProperties>
</file>